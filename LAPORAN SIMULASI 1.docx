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99F525">
      <w:pPr>
        <w:spacing w:line="360" w:lineRule="auto"/>
        <w:jc w:val="center"/>
        <w:rPr>
          <w:rFonts w:ascii="Cambria" w:hAnsi="Cambria"/>
          <w:b/>
          <w:bCs/>
          <w:sz w:val="40"/>
          <w:szCs w:val="40"/>
        </w:rPr>
      </w:pPr>
      <w:r>
        <w:rPr>
          <w:rFonts w:ascii="Cambria" w:hAnsi="Cambria"/>
          <w:b/>
          <w:bCs/>
          <w:sz w:val="40"/>
          <w:szCs w:val="40"/>
        </w:rPr>
        <w:t>LAPORAN SIMULASI</w:t>
      </w:r>
    </w:p>
    <w:p w14:paraId="607A9E14">
      <w:pPr>
        <w:spacing w:line="360" w:lineRule="auto"/>
        <w:jc w:val="center"/>
        <w:rPr>
          <w:rFonts w:ascii="Cambria" w:hAnsi="Cambria"/>
        </w:rPr>
      </w:pPr>
      <w:r>
        <w:rPr>
          <w:rFonts w:ascii="Cambria" w:hAnsi="Cambria"/>
          <w:b/>
          <w:bCs/>
          <w:sz w:val="40"/>
          <w:szCs w:val="40"/>
        </w:rPr>
        <w:t>ALJABAR LINEAR</w:t>
      </w:r>
    </w:p>
    <w:p w14:paraId="44006654">
      <w:pPr>
        <w:spacing w:line="360" w:lineRule="auto"/>
        <w:rPr>
          <w:rFonts w:ascii="Cambria" w:hAnsi="Cambria"/>
        </w:rPr>
      </w:pPr>
    </w:p>
    <w:p w14:paraId="42F9E1CB">
      <w:pPr>
        <w:spacing w:line="360" w:lineRule="auto"/>
        <w:rPr>
          <w:rFonts w:ascii="Cambria" w:hAnsi="Cambria"/>
        </w:rPr>
      </w:pPr>
    </w:p>
    <w:p w14:paraId="75C489B6">
      <w:pPr>
        <w:spacing w:line="360" w:lineRule="auto"/>
        <w:rPr>
          <w:rFonts w:ascii="Cambria" w:hAnsi="Cambria"/>
        </w:rPr>
      </w:pPr>
    </w:p>
    <w:p w14:paraId="01E65DC2">
      <w:pPr>
        <w:spacing w:line="360" w:lineRule="auto"/>
        <w:rPr>
          <w:rFonts w:ascii="Cambria" w:hAnsi="Cambria"/>
        </w:rPr>
      </w:pPr>
      <w:r>
        <w:rPr>
          <w:rFonts w:ascii="Cambria" w:hAnsi="Cambria"/>
        </w:rPr>
        <w:drawing>
          <wp:anchor distT="0" distB="0" distL="0" distR="0" simplePos="0" relativeHeight="251659264" behindDoc="1" locked="0" layoutInCell="1" allowOverlap="1">
            <wp:simplePos x="0" y="0"/>
            <wp:positionH relativeFrom="column">
              <wp:posOffset>1948180</wp:posOffset>
            </wp:positionH>
            <wp:positionV relativeFrom="paragraph">
              <wp:posOffset>254635</wp:posOffset>
            </wp:positionV>
            <wp:extent cx="1619885" cy="1619885"/>
            <wp:effectExtent l="0" t="0" r="5715" b="5715"/>
            <wp:wrapNone/>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7" cstate="print"/>
                    <a:srcRect/>
                    <a:stretch>
                      <a:fillRect/>
                    </a:stretch>
                  </pic:blipFill>
                  <pic:spPr>
                    <a:xfrm>
                      <a:off x="0" y="0"/>
                      <a:ext cx="1619999" cy="1619999"/>
                    </a:xfrm>
                    <a:prstGeom prst="rect">
                      <a:avLst/>
                    </a:prstGeom>
                  </pic:spPr>
                </pic:pic>
              </a:graphicData>
            </a:graphic>
          </wp:anchor>
        </w:drawing>
      </w:r>
    </w:p>
    <w:p w14:paraId="605855C1">
      <w:pPr>
        <w:spacing w:line="360" w:lineRule="auto"/>
        <w:rPr>
          <w:rFonts w:ascii="Cambria" w:hAnsi="Cambria"/>
        </w:rPr>
      </w:pPr>
    </w:p>
    <w:p w14:paraId="5C68CDDE">
      <w:pPr>
        <w:spacing w:line="360" w:lineRule="auto"/>
        <w:rPr>
          <w:rFonts w:ascii="Cambria" w:hAnsi="Cambria"/>
        </w:rPr>
      </w:pPr>
    </w:p>
    <w:p w14:paraId="63CA64EC">
      <w:pPr>
        <w:spacing w:line="360" w:lineRule="auto"/>
        <w:rPr>
          <w:rFonts w:ascii="Cambria" w:hAnsi="Cambria"/>
        </w:rPr>
      </w:pPr>
    </w:p>
    <w:p w14:paraId="06B7FA52">
      <w:pPr>
        <w:spacing w:line="360" w:lineRule="auto"/>
        <w:rPr>
          <w:rFonts w:ascii="Cambria" w:hAnsi="Cambria"/>
        </w:rPr>
      </w:pPr>
    </w:p>
    <w:p w14:paraId="01AFF5DD">
      <w:pPr>
        <w:spacing w:line="360" w:lineRule="auto"/>
        <w:rPr>
          <w:rFonts w:ascii="Cambria" w:hAnsi="Cambria"/>
        </w:rPr>
      </w:pPr>
    </w:p>
    <w:p w14:paraId="7041B274">
      <w:pPr>
        <w:spacing w:line="360" w:lineRule="auto"/>
        <w:rPr>
          <w:rFonts w:ascii="Cambria" w:hAnsi="Cambria"/>
        </w:rPr>
      </w:pPr>
    </w:p>
    <w:p w14:paraId="11FC3BB4">
      <w:pPr>
        <w:spacing w:line="360" w:lineRule="auto"/>
        <w:rPr>
          <w:rFonts w:ascii="Cambria" w:hAnsi="Cambria"/>
        </w:rPr>
      </w:pPr>
    </w:p>
    <w:p w14:paraId="5C460794">
      <w:pPr>
        <w:spacing w:line="360" w:lineRule="auto"/>
        <w:rPr>
          <w:rFonts w:ascii="Cambria" w:hAnsi="Cambria"/>
        </w:rPr>
      </w:pPr>
    </w:p>
    <w:p w14:paraId="28B2982A">
      <w:pPr>
        <w:spacing w:line="360" w:lineRule="auto"/>
        <w:rPr>
          <w:rFonts w:ascii="Cambria" w:hAnsi="Cambria"/>
        </w:rPr>
      </w:pPr>
    </w:p>
    <w:p w14:paraId="07BFD121">
      <w:pPr>
        <w:spacing w:line="360" w:lineRule="auto"/>
        <w:rPr>
          <w:rFonts w:ascii="Cambria" w:hAnsi="Cambria"/>
        </w:rPr>
      </w:pPr>
    </w:p>
    <w:p w14:paraId="1B11C2E8">
      <w:pPr>
        <w:spacing w:line="360" w:lineRule="auto"/>
        <w:jc w:val="center"/>
        <w:rPr>
          <w:rFonts w:ascii="Cambria" w:hAnsi="Cambria"/>
          <w:sz w:val="32"/>
          <w:szCs w:val="32"/>
        </w:rPr>
      </w:pPr>
      <w:r>
        <w:rPr>
          <w:rFonts w:hAnsi="Cambria"/>
          <w:sz w:val="32"/>
          <w:szCs w:val="32"/>
          <w:lang w:val="en-US"/>
        </w:rPr>
        <w:t>Ajewinata</w:t>
      </w:r>
    </w:p>
    <w:p w14:paraId="5B7A3A8C">
      <w:pPr>
        <w:spacing w:line="360" w:lineRule="auto"/>
        <w:jc w:val="center"/>
        <w:rPr>
          <w:rFonts w:ascii="Cambria" w:hAnsi="Cambria"/>
          <w:sz w:val="32"/>
          <w:szCs w:val="32"/>
        </w:rPr>
      </w:pPr>
      <w:r>
        <w:rPr>
          <w:rFonts w:ascii="Cambria" w:hAnsi="Cambria"/>
          <w:sz w:val="32"/>
          <w:szCs w:val="32"/>
        </w:rPr>
        <w:t>2403060</w:t>
      </w:r>
      <w:r>
        <w:rPr>
          <w:rFonts w:hAnsi="Cambria"/>
          <w:sz w:val="32"/>
          <w:szCs w:val="32"/>
          <w:lang w:val="en-US"/>
        </w:rPr>
        <w:t>09</w:t>
      </w:r>
    </w:p>
    <w:p w14:paraId="719C1E3D">
      <w:pPr>
        <w:spacing w:line="360" w:lineRule="auto"/>
        <w:jc w:val="center"/>
        <w:rPr>
          <w:rFonts w:ascii="Cambria" w:hAnsi="Cambria"/>
          <w:sz w:val="32"/>
          <w:szCs w:val="32"/>
        </w:rPr>
      </w:pPr>
    </w:p>
    <w:p w14:paraId="50CB741D">
      <w:pPr>
        <w:spacing w:line="360" w:lineRule="auto"/>
        <w:jc w:val="center"/>
        <w:rPr>
          <w:rFonts w:ascii="Cambria" w:hAnsi="Cambria"/>
        </w:rPr>
      </w:pPr>
    </w:p>
    <w:p w14:paraId="6AE4EC86">
      <w:pPr>
        <w:spacing w:line="360" w:lineRule="auto"/>
        <w:jc w:val="center"/>
        <w:rPr>
          <w:rFonts w:ascii="Cambria" w:hAnsi="Cambria"/>
        </w:rPr>
      </w:pPr>
    </w:p>
    <w:p w14:paraId="34DB1B73">
      <w:pPr>
        <w:spacing w:line="360" w:lineRule="auto"/>
        <w:rPr>
          <w:rFonts w:ascii="Cambria" w:hAnsi="Cambria"/>
        </w:rPr>
      </w:pPr>
    </w:p>
    <w:p w14:paraId="0EB0B480">
      <w:pPr>
        <w:spacing w:line="360" w:lineRule="auto"/>
        <w:rPr>
          <w:rFonts w:ascii="Cambria" w:hAnsi="Cambria"/>
        </w:rPr>
      </w:pPr>
    </w:p>
    <w:p w14:paraId="4D9EC896">
      <w:pPr>
        <w:spacing w:line="360" w:lineRule="auto"/>
        <w:rPr>
          <w:rFonts w:ascii="Cambria" w:hAnsi="Cambria"/>
        </w:rPr>
      </w:pPr>
    </w:p>
    <w:p w14:paraId="0BF030B1">
      <w:pPr>
        <w:spacing w:line="360" w:lineRule="auto"/>
        <w:jc w:val="center"/>
        <w:rPr>
          <w:rFonts w:ascii="Cambria" w:hAnsi="Cambria"/>
          <w:sz w:val="32"/>
          <w:szCs w:val="32"/>
        </w:rPr>
      </w:pPr>
      <w:r>
        <w:rPr>
          <w:rFonts w:ascii="Cambria" w:hAnsi="Cambria"/>
          <w:sz w:val="32"/>
          <w:szCs w:val="32"/>
        </w:rPr>
        <w:t>Program Studi Teknologi Informasi</w:t>
      </w:r>
    </w:p>
    <w:p w14:paraId="799F1270">
      <w:pPr>
        <w:spacing w:line="360" w:lineRule="auto"/>
        <w:jc w:val="center"/>
        <w:rPr>
          <w:rFonts w:ascii="Cambria" w:hAnsi="Cambria"/>
          <w:sz w:val="32"/>
          <w:szCs w:val="32"/>
        </w:rPr>
      </w:pPr>
      <w:r>
        <w:rPr>
          <w:rFonts w:ascii="Cambria" w:hAnsi="Cambria"/>
          <w:sz w:val="32"/>
          <w:szCs w:val="32"/>
        </w:rPr>
        <w:t>Fakultas Dakwah dan Ilmu Komunikasi</w:t>
      </w:r>
    </w:p>
    <w:p w14:paraId="429DD521">
      <w:pPr>
        <w:spacing w:line="360" w:lineRule="auto"/>
        <w:jc w:val="center"/>
        <w:rPr>
          <w:rFonts w:ascii="Cambria" w:hAnsi="Cambria"/>
          <w:sz w:val="32"/>
          <w:szCs w:val="32"/>
        </w:rPr>
      </w:pPr>
      <w:r>
        <w:rPr>
          <w:rFonts w:ascii="Cambria" w:hAnsi="Cambria"/>
          <w:sz w:val="32"/>
          <w:szCs w:val="32"/>
        </w:rPr>
        <w:t>Universitas Islam Negeri Mataram</w:t>
      </w:r>
    </w:p>
    <w:p w14:paraId="74096CC1">
      <w:pPr>
        <w:spacing w:line="360" w:lineRule="auto"/>
        <w:jc w:val="center"/>
        <w:rPr>
          <w:rFonts w:ascii="Cambria" w:hAnsi="Cambria"/>
          <w:sz w:val="32"/>
          <w:szCs w:val="32"/>
        </w:rPr>
      </w:pPr>
      <w:r>
        <w:rPr>
          <w:rFonts w:ascii="Cambria" w:hAnsi="Cambria"/>
          <w:sz w:val="32"/>
          <w:szCs w:val="32"/>
        </w:rPr>
        <w:t>2025</w:t>
      </w:r>
    </w:p>
    <w:p w14:paraId="00C7987B">
      <w:pPr>
        <w:spacing w:after="160" w:line="259" w:lineRule="auto"/>
      </w:pPr>
      <w:r>
        <w:br w:type="page"/>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6934"/>
      </w:tblGrid>
      <w:tr w14:paraId="1AA35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14:paraId="13882E82">
            <w:pPr>
              <w:spacing w:line="360" w:lineRule="auto"/>
              <w:rPr>
                <w:rFonts w:ascii="Cambria" w:hAnsi="Cambria"/>
              </w:rPr>
            </w:pPr>
            <w:r>
              <w:rPr>
                <w:rFonts w:ascii="Cambria" w:hAnsi="Cambria"/>
              </w:rPr>
              <w:t>Pertemuan</w:t>
            </w:r>
          </w:p>
        </w:tc>
        <w:tc>
          <w:tcPr>
            <w:tcW w:w="6934" w:type="dxa"/>
          </w:tcPr>
          <w:p w14:paraId="2A1A2872">
            <w:pPr>
              <w:spacing w:line="360" w:lineRule="auto"/>
              <w:rPr>
                <w:rFonts w:ascii="Cambria" w:hAnsi="Cambria"/>
              </w:rPr>
            </w:pPr>
            <w:r>
              <w:rPr>
                <w:rFonts w:ascii="Cambria" w:hAnsi="Cambria"/>
              </w:rPr>
              <w:t>1</w:t>
            </w:r>
          </w:p>
        </w:tc>
      </w:tr>
      <w:tr w14:paraId="678E83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14:paraId="6298AD6A">
            <w:pPr>
              <w:spacing w:line="360" w:lineRule="auto"/>
              <w:rPr>
                <w:rFonts w:ascii="Cambria" w:hAnsi="Cambria"/>
              </w:rPr>
            </w:pPr>
            <w:r>
              <w:rPr>
                <w:rFonts w:ascii="Cambria" w:hAnsi="Cambria"/>
              </w:rPr>
              <w:t>Topik</w:t>
            </w:r>
          </w:p>
        </w:tc>
        <w:tc>
          <w:tcPr>
            <w:tcW w:w="6934" w:type="dxa"/>
          </w:tcPr>
          <w:p w14:paraId="3BA1B89A">
            <w:pPr>
              <w:spacing w:line="360" w:lineRule="auto"/>
              <w:jc w:val="both"/>
              <w:rPr>
                <w:rFonts w:ascii="Cambria" w:hAnsi="Cambria"/>
              </w:rPr>
            </w:pPr>
            <w:r>
              <w:rPr>
                <w:rFonts w:ascii="Cambria" w:hAnsi="Cambria"/>
              </w:rPr>
              <w:t>Membuat Matriks di Python dan Indeksasi Elemennya</w:t>
            </w:r>
          </w:p>
        </w:tc>
      </w:tr>
      <w:tr w14:paraId="7CE5BA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14:paraId="7185BAD7">
            <w:pPr>
              <w:spacing w:line="360" w:lineRule="auto"/>
              <w:rPr>
                <w:rFonts w:ascii="Cambria" w:hAnsi="Cambria"/>
              </w:rPr>
            </w:pPr>
            <w:r>
              <w:rPr>
                <w:rFonts w:ascii="Cambria" w:hAnsi="Cambria"/>
              </w:rPr>
              <w:t>Repository</w:t>
            </w:r>
          </w:p>
        </w:tc>
        <w:tc>
          <w:tcPr>
            <w:tcW w:w="6934" w:type="dxa"/>
          </w:tcPr>
          <w:p w14:paraId="411EA769">
            <w:pPr>
              <w:spacing w:line="360" w:lineRule="auto"/>
              <w:rPr>
                <w:rFonts w:ascii="Cambria" w:hAnsi="Cambria"/>
              </w:rPr>
            </w:pPr>
            <w:r>
              <w:rPr>
                <w:rFonts w:ascii="Cambria" w:hAnsi="Cambria"/>
              </w:rPr>
              <w:t>-</w:t>
            </w:r>
          </w:p>
        </w:tc>
      </w:tr>
      <w:tr w14:paraId="1C900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14:paraId="017AB459">
            <w:pPr>
              <w:spacing w:line="360" w:lineRule="auto"/>
              <w:rPr>
                <w:rFonts w:ascii="Cambria" w:hAnsi="Cambria"/>
              </w:rPr>
            </w:pPr>
            <w:r>
              <w:rPr>
                <w:rFonts w:ascii="Cambria" w:hAnsi="Cambria"/>
              </w:rPr>
              <w:t>Tanggal</w:t>
            </w:r>
          </w:p>
        </w:tc>
        <w:tc>
          <w:tcPr>
            <w:tcW w:w="6934" w:type="dxa"/>
          </w:tcPr>
          <w:p w14:paraId="04B7098A">
            <w:pPr>
              <w:spacing w:line="360" w:lineRule="auto"/>
              <w:rPr>
                <w:rFonts w:ascii="Cambria" w:hAnsi="Cambria"/>
              </w:rPr>
            </w:pPr>
            <w:r>
              <w:rPr>
                <w:rFonts w:ascii="Cambria" w:hAnsi="Cambria"/>
              </w:rPr>
              <w:t>20 Maret 2025</w:t>
            </w:r>
          </w:p>
        </w:tc>
      </w:tr>
    </w:tbl>
    <w:p w14:paraId="46ECE644">
      <w:pPr>
        <w:spacing w:line="360" w:lineRule="auto"/>
        <w:jc w:val="both"/>
        <w:rPr>
          <w:rFonts w:ascii="Cambria" w:hAnsi="Cambria"/>
        </w:rPr>
      </w:pPr>
    </w:p>
    <w:p w14:paraId="51016EA2">
      <w:pPr>
        <w:pStyle w:val="13"/>
        <w:numPr>
          <w:ilvl w:val="0"/>
          <w:numId w:val="1"/>
        </w:numPr>
        <w:spacing w:line="360" w:lineRule="auto"/>
        <w:jc w:val="both"/>
        <w:rPr>
          <w:rFonts w:ascii="Cambria" w:hAnsi="Cambria"/>
          <w:b/>
          <w:bCs/>
        </w:rPr>
      </w:pPr>
      <w:r>
        <w:rPr>
          <w:rFonts w:ascii="Cambria" w:hAnsi="Cambria"/>
          <w:b/>
          <w:bCs/>
        </w:rPr>
        <w:t>Tujuan:</w:t>
      </w:r>
    </w:p>
    <w:p w14:paraId="6AC45168">
      <w:pPr>
        <w:pStyle w:val="13"/>
        <w:spacing w:line="360" w:lineRule="auto"/>
        <w:jc w:val="both"/>
        <w:rPr>
          <w:rFonts w:ascii="Cambria" w:hAnsi="Cambria"/>
        </w:rPr>
      </w:pPr>
      <w:r>
        <w:rPr>
          <w:rFonts w:ascii="Cambria" w:hAnsi="Cambria"/>
        </w:rPr>
        <w:t>Simulasi ini dilakukan dengan tujuan</w:t>
      </w:r>
    </w:p>
    <w:p w14:paraId="362B51E9">
      <w:pPr>
        <w:pStyle w:val="13"/>
        <w:numPr>
          <w:ilvl w:val="0"/>
          <w:numId w:val="2"/>
        </w:numPr>
        <w:spacing w:line="360" w:lineRule="auto"/>
        <w:jc w:val="both"/>
        <w:rPr>
          <w:rFonts w:ascii="Cambria" w:hAnsi="Cambria"/>
        </w:rPr>
      </w:pPr>
      <w:r>
        <w:rPr>
          <w:rFonts w:ascii="Cambria" w:hAnsi="Cambria"/>
        </w:rPr>
        <w:t>Memahami penggunaan list untuk merepresentasikan matriks</w:t>
      </w:r>
    </w:p>
    <w:p w14:paraId="17E77186">
      <w:pPr>
        <w:pStyle w:val="13"/>
        <w:numPr>
          <w:ilvl w:val="0"/>
          <w:numId w:val="2"/>
        </w:numPr>
        <w:spacing w:line="360" w:lineRule="auto"/>
        <w:jc w:val="both"/>
        <w:rPr>
          <w:rFonts w:ascii="Cambria" w:hAnsi="Cambria"/>
        </w:rPr>
      </w:pPr>
      <w:r>
        <w:rPr>
          <w:rFonts w:ascii="Cambria" w:hAnsi="Cambria"/>
        </w:rPr>
        <w:t>Mengenal dan memahami penggunaan array NumPy untuk membuat matriks</w:t>
      </w:r>
    </w:p>
    <w:p w14:paraId="6B9BBE3B">
      <w:pPr>
        <w:pStyle w:val="13"/>
        <w:numPr>
          <w:ilvl w:val="0"/>
          <w:numId w:val="2"/>
        </w:numPr>
        <w:spacing w:line="360" w:lineRule="auto"/>
        <w:jc w:val="both"/>
        <w:rPr>
          <w:rFonts w:ascii="Cambria" w:hAnsi="Cambria"/>
        </w:rPr>
      </w:pPr>
      <w:r>
        <w:rPr>
          <w:rFonts w:ascii="Cambria" w:hAnsi="Cambria"/>
        </w:rPr>
        <w:t>Mengenal dan memahami perbedaan list dan array</w:t>
      </w:r>
    </w:p>
    <w:p w14:paraId="735822EC">
      <w:pPr>
        <w:pStyle w:val="13"/>
        <w:numPr>
          <w:ilvl w:val="0"/>
          <w:numId w:val="2"/>
        </w:numPr>
        <w:spacing w:line="360" w:lineRule="auto"/>
        <w:jc w:val="both"/>
        <w:rPr>
          <w:rFonts w:ascii="Cambria" w:hAnsi="Cambria"/>
        </w:rPr>
      </w:pPr>
      <w:r>
        <w:rPr>
          <w:rFonts w:ascii="Cambria" w:hAnsi="Cambria"/>
        </w:rPr>
        <w:t>Memahami indeksasi matriks</w:t>
      </w:r>
    </w:p>
    <w:p w14:paraId="46FCDE0C">
      <w:pPr>
        <w:pStyle w:val="13"/>
        <w:spacing w:line="360" w:lineRule="auto"/>
        <w:ind w:left="1080"/>
        <w:jc w:val="both"/>
        <w:rPr>
          <w:rFonts w:ascii="Cambria" w:hAnsi="Cambria"/>
        </w:rPr>
      </w:pPr>
    </w:p>
    <w:p w14:paraId="3658FAF2">
      <w:pPr>
        <w:pStyle w:val="13"/>
        <w:numPr>
          <w:ilvl w:val="0"/>
          <w:numId w:val="1"/>
        </w:numPr>
        <w:spacing w:line="360" w:lineRule="auto"/>
        <w:jc w:val="both"/>
        <w:rPr>
          <w:rFonts w:ascii="Cambria" w:hAnsi="Cambria"/>
          <w:b/>
          <w:bCs/>
        </w:rPr>
      </w:pPr>
      <w:r>
        <w:rPr>
          <w:rFonts w:ascii="Cambria" w:hAnsi="Cambria" w:eastAsia="Cambria" w:cs="Cambria"/>
          <w:b/>
          <w:bCs/>
          <w:lang w:val="fi-FI"/>
        </w:rPr>
        <w:t>Requirement</w:t>
      </w:r>
    </w:p>
    <w:p w14:paraId="7E80265D">
      <w:pPr>
        <w:numPr>
          <w:ilvl w:val="0"/>
          <w:numId w:val="3"/>
        </w:numPr>
        <w:spacing w:after="2" w:line="360" w:lineRule="auto"/>
        <w:ind w:hanging="360"/>
        <w:jc w:val="both"/>
        <w:rPr>
          <w:rFonts w:ascii="Calibri" w:hAnsi="Calibri" w:eastAsia="Calibri" w:cs="Calibri"/>
          <w:sz w:val="22"/>
        </w:rPr>
      </w:pPr>
      <w:r>
        <w:rPr>
          <w:rFonts w:ascii="Cambria" w:hAnsi="Cambria" w:eastAsia="Cambria" w:cs="Cambria"/>
        </w:rPr>
        <w:t xml:space="preserve">Sistem Operasi yang digunakan </w:t>
      </w:r>
      <w:r>
        <w:rPr>
          <w:rFonts w:ascii="Cambria" w:hAnsi="Cambria" w:eastAsia="Cambria" w:cs="Cambria"/>
        </w:rPr>
        <w:tab/>
      </w:r>
      <w:r>
        <w:rPr>
          <w:rFonts w:ascii="Cambria" w:hAnsi="Cambria" w:eastAsia="Cambria" w:cs="Cambria"/>
        </w:rPr>
        <w:t>:</w:t>
      </w:r>
      <w:bookmarkStart w:id="0" w:name="_Hlk184068132"/>
      <w:r>
        <w:rPr>
          <w:rFonts w:ascii="Cambria" w:hAnsi="Cambria" w:eastAsia="Cambria" w:cs="Cambria"/>
          <w:sz w:val="22"/>
          <w:szCs w:val="22"/>
          <w:lang w:val="zh-CN"/>
        </w:rPr>
        <w:t xml:space="preserve"> Windows 11 </w:t>
      </w:r>
      <w:bookmarkEnd w:id="0"/>
      <w:r>
        <w:rPr>
          <w:rFonts w:ascii="Cambria" w:hAnsi="Cambria" w:eastAsia="Cambria" w:cs="Cambria"/>
          <w:sz w:val="22"/>
          <w:szCs w:val="22"/>
          <w:lang w:val="zh-CN"/>
        </w:rPr>
        <w:t>Pro-64 bit</w:t>
      </w:r>
    </w:p>
    <w:p w14:paraId="7C98AC4B">
      <w:pPr>
        <w:spacing w:after="2" w:line="360" w:lineRule="auto"/>
        <w:ind w:left="5040"/>
        <w:jc w:val="both"/>
        <w:rPr>
          <w:rFonts w:ascii="Calibri" w:hAnsi="Calibri" w:eastAsia="Calibri" w:cs="Calibri"/>
          <w:sz w:val="22"/>
        </w:rPr>
      </w:pPr>
      <w:r>
        <w:rPr>
          <w:rFonts w:ascii="Cambria" w:hAnsi="Cambria" w:eastAsia="Cambria" w:cs="Cambria"/>
        </w:rPr>
        <w:t xml:space="preserve">  </w:t>
      </w:r>
      <w:r>
        <w:rPr>
          <w:rFonts w:ascii="Cambria" w:hAnsi="Cambria" w:eastAsia="Cambria" w:cs="Cambria"/>
          <w:sz w:val="22"/>
          <w:szCs w:val="22"/>
          <w:lang w:val="zh-CN"/>
        </w:rPr>
        <w:t>(10.0, Build 26100)</w:t>
      </w:r>
    </w:p>
    <w:p w14:paraId="2353629D">
      <w:pPr>
        <w:numPr>
          <w:ilvl w:val="0"/>
          <w:numId w:val="3"/>
        </w:numPr>
        <w:spacing w:after="2" w:line="360" w:lineRule="auto"/>
        <w:ind w:hanging="360"/>
        <w:jc w:val="both"/>
        <w:rPr>
          <w:rFonts w:ascii="Calibri" w:hAnsi="Calibri" w:eastAsia="Calibri" w:cs="Calibri"/>
          <w:sz w:val="22"/>
        </w:rPr>
      </w:pPr>
      <w:r>
        <w:rPr>
          <w:rFonts w:ascii="Cambria" w:hAnsi="Cambria" w:eastAsia="Cambria" w:cs="Cambria"/>
        </w:rPr>
        <w:t xml:space="preserve">Bowser </w:t>
      </w:r>
      <w:r>
        <w:rPr>
          <w:rFonts w:ascii="Cambria" w:hAnsi="Cambria" w:eastAsia="Cambria" w:cs="Cambria"/>
        </w:rPr>
        <w:tab/>
      </w:r>
      <w:r>
        <w:rPr>
          <w:rFonts w:ascii="Cambria" w:hAnsi="Cambria" w:eastAsia="Cambria" w:cs="Cambria"/>
        </w:rPr>
        <w:tab/>
      </w:r>
      <w:r>
        <w:rPr>
          <w:rFonts w:ascii="Cambria" w:hAnsi="Cambria" w:eastAsia="Cambria" w:cs="Cambria"/>
        </w:rPr>
        <w:tab/>
      </w:r>
      <w:r>
        <w:rPr>
          <w:rFonts w:ascii="Cambria" w:hAnsi="Cambria" w:eastAsia="Cambria" w:cs="Cambria"/>
        </w:rPr>
        <w:tab/>
      </w:r>
      <w:r>
        <w:rPr>
          <w:rFonts w:ascii="Cambria" w:hAnsi="Cambria" w:eastAsia="Cambria" w:cs="Cambria"/>
        </w:rPr>
        <w:tab/>
      </w:r>
      <w:r>
        <w:rPr>
          <w:rFonts w:ascii="Cambria" w:hAnsi="Cambria" w:eastAsia="Cambria" w:cs="Cambria"/>
        </w:rPr>
        <w:t>:</w:t>
      </w:r>
      <w:bookmarkStart w:id="1" w:name="_Hlk184068153"/>
      <w:r>
        <w:rPr>
          <w:rFonts w:ascii="Cambria" w:hAnsi="Cambria" w:eastAsia="Cambria" w:cs="Cambria"/>
        </w:rPr>
        <w:t xml:space="preserve"> Version 134.0.6998.36 (Official    </w:t>
      </w:r>
    </w:p>
    <w:p w14:paraId="5F97851A">
      <w:pPr>
        <w:spacing w:after="2" w:line="360" w:lineRule="auto"/>
        <w:ind w:left="840"/>
        <w:jc w:val="both"/>
        <w:rPr>
          <w:rFonts w:ascii="Calibri" w:hAnsi="Calibri" w:eastAsia="Calibri" w:cs="Calibri"/>
          <w:sz w:val="22"/>
        </w:rPr>
      </w:pPr>
      <w:r>
        <w:rPr>
          <w:rFonts w:ascii="Cambria" w:hAnsi="Cambria" w:eastAsia="Cambria" w:cs="Cambria"/>
        </w:rPr>
        <w:t xml:space="preserve">                                                                                  Build) (64-bit)</w:t>
      </w:r>
      <w:bookmarkEnd w:id="1"/>
      <w:r>
        <w:rPr>
          <w:rFonts w:ascii="Cambria" w:hAnsi="Cambria" w:eastAsia="Cambria" w:cs="Cambria"/>
        </w:rPr>
        <w:tab/>
      </w:r>
    </w:p>
    <w:p w14:paraId="22F78D60">
      <w:pPr>
        <w:numPr>
          <w:ilvl w:val="0"/>
          <w:numId w:val="3"/>
        </w:numPr>
        <w:spacing w:after="2" w:line="360" w:lineRule="auto"/>
        <w:ind w:hanging="360"/>
        <w:jc w:val="both"/>
        <w:rPr>
          <w:rFonts w:ascii="Calibri" w:hAnsi="Calibri"/>
          <w:sz w:val="22"/>
          <w:szCs w:val="22"/>
        </w:rPr>
      </w:pPr>
      <w:r>
        <w:rPr>
          <w:rFonts w:ascii="Cambria" w:hAnsi="Cambria"/>
        </w:rPr>
        <w:t xml:space="preserve">Tools yang digunakan </w:t>
      </w:r>
      <w:r>
        <w:rPr>
          <w:rFonts w:ascii="Cambria" w:hAnsi="Cambria"/>
        </w:rPr>
        <w:tab/>
      </w:r>
      <w:r>
        <w:rPr>
          <w:rFonts w:ascii="Cambria" w:hAnsi="Cambria"/>
        </w:rPr>
        <w:tab/>
      </w:r>
      <w:r>
        <w:rPr>
          <w:rFonts w:ascii="Cambria" w:hAnsi="Cambria"/>
        </w:rPr>
        <w:tab/>
      </w:r>
      <w:r>
        <w:rPr>
          <w:rFonts w:ascii="Cambria" w:hAnsi="Cambria"/>
        </w:rPr>
        <w:t>: Visual Studio Code</w:t>
      </w:r>
    </w:p>
    <w:p w14:paraId="2C20CA7F">
      <w:pPr>
        <w:spacing w:line="360" w:lineRule="auto"/>
        <w:jc w:val="both"/>
        <w:rPr>
          <w:rFonts w:ascii="Cambria" w:hAnsi="Cambria"/>
        </w:rPr>
      </w:pPr>
    </w:p>
    <w:p w14:paraId="696B2F74">
      <w:pPr>
        <w:pStyle w:val="13"/>
        <w:numPr>
          <w:ilvl w:val="0"/>
          <w:numId w:val="1"/>
        </w:numPr>
        <w:spacing w:line="360" w:lineRule="auto"/>
        <w:jc w:val="both"/>
        <w:rPr>
          <w:rFonts w:ascii="Cambria" w:hAnsi="Cambria"/>
          <w:b/>
          <w:bCs/>
        </w:rPr>
      </w:pPr>
      <w:r>
        <w:rPr>
          <w:rFonts w:ascii="Cambria" w:hAnsi="Cambria"/>
          <w:b/>
          <w:bCs/>
        </w:rPr>
        <w:t>Kompetensi yang diharapkan:</w:t>
      </w:r>
    </w:p>
    <w:p w14:paraId="547E771A">
      <w:pPr>
        <w:pStyle w:val="13"/>
        <w:spacing w:line="360" w:lineRule="auto"/>
        <w:jc w:val="both"/>
        <w:rPr>
          <w:rFonts w:ascii="Cambria" w:hAnsi="Cambria"/>
        </w:rPr>
      </w:pPr>
      <w:r>
        <w:rPr>
          <w:rFonts w:ascii="Cambria" w:hAnsi="Cambria"/>
        </w:rPr>
        <w:t>Setelah mengikuti praktikum ini, peserta diharapkan mampu:</w:t>
      </w:r>
    </w:p>
    <w:p w14:paraId="08E654D2">
      <w:pPr>
        <w:pStyle w:val="13"/>
        <w:numPr>
          <w:ilvl w:val="0"/>
          <w:numId w:val="4"/>
        </w:numPr>
        <w:spacing w:line="360" w:lineRule="auto"/>
        <w:jc w:val="both"/>
        <w:rPr>
          <w:rFonts w:ascii="Cambria" w:hAnsi="Cambria"/>
        </w:rPr>
      </w:pPr>
      <w:r>
        <w:rPr>
          <w:rFonts w:ascii="Cambria" w:hAnsi="Cambria"/>
        </w:rPr>
        <w:t>Membangun matriks menggunakan list dan array NumPy</w:t>
      </w:r>
    </w:p>
    <w:p w14:paraId="555E17CE">
      <w:pPr>
        <w:pStyle w:val="13"/>
        <w:numPr>
          <w:ilvl w:val="0"/>
          <w:numId w:val="4"/>
        </w:numPr>
        <w:spacing w:line="360" w:lineRule="auto"/>
        <w:jc w:val="both"/>
        <w:rPr>
          <w:rFonts w:ascii="Cambria" w:hAnsi="Cambria"/>
        </w:rPr>
      </w:pPr>
      <w:r>
        <w:rPr>
          <w:rFonts w:ascii="Cambria" w:hAnsi="Cambria"/>
        </w:rPr>
        <w:t>Mengakses elemen-elemen dalam matriks tersebut</w:t>
      </w:r>
    </w:p>
    <w:p w14:paraId="3B5E2B63">
      <w:pPr>
        <w:pStyle w:val="13"/>
        <w:numPr>
          <w:ilvl w:val="0"/>
          <w:numId w:val="4"/>
        </w:numPr>
        <w:spacing w:line="360" w:lineRule="auto"/>
        <w:jc w:val="both"/>
        <w:rPr>
          <w:rFonts w:ascii="Cambria" w:hAnsi="Cambria"/>
        </w:rPr>
      </w:pPr>
      <w:r>
        <w:rPr>
          <w:rFonts w:ascii="Cambria" w:hAnsi="Cambria"/>
        </w:rPr>
        <w:t>Menjelaskan perbedaan list dan array</w:t>
      </w:r>
    </w:p>
    <w:p w14:paraId="7BCEEEE3">
      <w:pPr>
        <w:pStyle w:val="13"/>
        <w:spacing w:line="360" w:lineRule="auto"/>
        <w:ind w:left="1080"/>
        <w:jc w:val="both"/>
        <w:rPr>
          <w:rFonts w:ascii="Cambria" w:hAnsi="Cambria"/>
        </w:rPr>
      </w:pPr>
    </w:p>
    <w:p w14:paraId="44FFF4B2">
      <w:pPr>
        <w:pStyle w:val="13"/>
        <w:numPr>
          <w:ilvl w:val="0"/>
          <w:numId w:val="1"/>
        </w:numPr>
        <w:spacing w:line="360" w:lineRule="auto"/>
        <w:jc w:val="both"/>
        <w:rPr>
          <w:rFonts w:ascii="Cambria" w:hAnsi="Cambria"/>
          <w:b/>
          <w:bCs/>
        </w:rPr>
      </w:pPr>
      <w:r>
        <w:rPr>
          <w:rFonts w:ascii="Cambria" w:hAnsi="Cambria"/>
          <w:b/>
          <w:bCs/>
        </w:rPr>
        <w:t>Durasi Pertemuan: 50 menit</w:t>
      </w:r>
    </w:p>
    <w:p w14:paraId="2100706C">
      <w:pPr>
        <w:pStyle w:val="13"/>
        <w:spacing w:line="360" w:lineRule="auto"/>
        <w:jc w:val="both"/>
        <w:rPr>
          <w:rFonts w:ascii="Cambria" w:hAnsi="Cambria"/>
        </w:rPr>
      </w:pPr>
    </w:p>
    <w:p w14:paraId="6C075FE3">
      <w:pPr>
        <w:pStyle w:val="13"/>
        <w:numPr>
          <w:ilvl w:val="0"/>
          <w:numId w:val="1"/>
        </w:numPr>
        <w:spacing w:line="360" w:lineRule="auto"/>
        <w:jc w:val="both"/>
        <w:rPr>
          <w:rFonts w:ascii="Cambria" w:hAnsi="Cambria"/>
          <w:b/>
          <w:bCs/>
        </w:rPr>
      </w:pPr>
      <w:r>
        <w:rPr>
          <w:rFonts w:ascii="Cambria" w:hAnsi="Cambria"/>
          <w:b/>
          <w:bCs/>
        </w:rPr>
        <w:t>Bahan Simulasi:</w:t>
      </w:r>
    </w:p>
    <w:p w14:paraId="71BC4F96">
      <w:pPr>
        <w:pStyle w:val="13"/>
        <w:spacing w:line="360" w:lineRule="auto"/>
        <w:jc w:val="both"/>
        <w:rPr>
          <w:rFonts w:ascii="Cambria" w:hAnsi="Cambria"/>
        </w:rPr>
      </w:pPr>
      <w:r>
        <w:rPr>
          <w:rFonts w:ascii="Cambria" w:hAnsi="Cambria"/>
        </w:rPr>
        <w:t>Tampilkan matriks berikut menggunakan list dan array kemudian indeksasi setiap elemennya!</w:t>
      </w:r>
    </w:p>
    <w:p w14:paraId="3B364536">
      <w:pPr>
        <w:pStyle w:val="13"/>
        <w:spacing w:line="360" w:lineRule="auto"/>
        <w:jc w:val="both"/>
        <w:rPr>
          <w:rFonts w:ascii="Cambria" w:hAnsi="Cambria" w:eastAsia="SimSun"/>
        </w:rPr>
      </w:pPr>
      <w:r>
        <w:rPr>
          <w:rFonts w:ascii="Cambria" w:hAnsi="Cambria"/>
        </w:rPr>
        <w:t xml:space="preserve">A =  </w:t>
      </w:r>
      <m:oMath>
        <m:d>
          <m:dPr>
            <m:begChr m:val="["/>
            <m:endChr m:val="]"/>
            <m:ctrlPr>
              <w:rPr>
                <w:rFonts w:ascii="Cambria Math" w:hAnsi="Cambria Math" w:eastAsia="SimSun"/>
                <w:i/>
              </w:rPr>
            </m:ctrlPr>
          </m:dPr>
          <m:e>
            <m:m>
              <m:mPr>
                <m:mcs>
                  <m:mc>
                    <m:mcPr>
                      <m:count m:val="3"/>
                      <m:mcJc m:val="center"/>
                    </m:mcPr>
                  </m:mc>
                </m:mcs>
                <m:ctrlPr>
                  <w:rPr>
                    <w:rFonts w:ascii="Cambria Math" w:hAnsi="Cambria Math" w:eastAsia="SimSun"/>
                    <w:i/>
                  </w:rPr>
                </m:ctrlPr>
              </m:mPr>
              <m:mr>
                <m:e>
                  <m:r>
                    <m:rPr/>
                    <w:rPr>
                      <w:rFonts w:ascii="Cambria Math" w:hAnsi="Cambria Math" w:eastAsia="SimSun"/>
                    </w:rPr>
                    <m:t>−2</m:t>
                  </m:r>
                  <m:ctrlPr>
                    <w:rPr>
                      <w:rFonts w:ascii="Cambria Math" w:hAnsi="Cambria Math" w:eastAsia="SimSun"/>
                      <w:i/>
                    </w:rPr>
                  </m:ctrlPr>
                </m:e>
                <m:e>
                  <m:r>
                    <m:rPr/>
                    <w:rPr>
                      <w:rFonts w:ascii="Cambria Math" w:hAnsi="Cambria Math" w:eastAsia="SimSun"/>
                    </w:rPr>
                    <m:t>1</m:t>
                  </m:r>
                  <m:ctrlPr>
                    <w:rPr>
                      <w:rFonts w:ascii="Cambria Math" w:hAnsi="Cambria Math" w:eastAsia="SimSun"/>
                      <w:i/>
                    </w:rPr>
                  </m:ctrlPr>
                </m:e>
                <m:e>
                  <m:r>
                    <m:rPr/>
                    <w:rPr>
                      <w:rFonts w:ascii="Cambria Math" w:hAnsi="Cambria Math" w:eastAsia="SimSun"/>
                    </w:rPr>
                    <m:t>−1</m:t>
                  </m:r>
                  <m:ctrlPr>
                    <w:rPr>
                      <w:rFonts w:ascii="Cambria Math" w:hAnsi="Cambria Math" w:eastAsia="SimSun"/>
                      <w:i/>
                    </w:rPr>
                  </m:ctrlPr>
                </m:e>
              </m:mr>
              <m:mr>
                <m:e>
                  <m:r>
                    <m:rPr/>
                    <w:rPr>
                      <w:rFonts w:ascii="Cambria Math" w:hAnsi="Cambria Math" w:eastAsia="SimSun"/>
                    </w:rPr>
                    <m:t>−3</m:t>
                  </m:r>
                  <m:ctrlPr>
                    <w:rPr>
                      <w:rFonts w:ascii="Cambria Math" w:hAnsi="Cambria Math" w:eastAsia="SimSun"/>
                      <w:i/>
                    </w:rPr>
                  </m:ctrlPr>
                </m:e>
                <m:e>
                  <m:r>
                    <m:rPr/>
                    <w:rPr>
                      <w:rFonts w:ascii="Cambria Math" w:hAnsi="Cambria Math" w:eastAsia="SimSun"/>
                    </w:rPr>
                    <m:t>−1</m:t>
                  </m:r>
                  <m:ctrlPr>
                    <w:rPr>
                      <w:rFonts w:ascii="Cambria Math" w:hAnsi="Cambria Math" w:eastAsia="SimSun"/>
                      <w:i/>
                    </w:rPr>
                  </m:ctrlPr>
                </m:e>
                <m:e>
                  <m:r>
                    <m:rPr/>
                    <w:rPr>
                      <w:rFonts w:ascii="Cambria Math" w:hAnsi="Cambria Math" w:eastAsia="SimSun"/>
                    </w:rPr>
                    <m:t>2</m:t>
                  </m:r>
                  <m:ctrlPr>
                    <w:rPr>
                      <w:rFonts w:ascii="Cambria Math" w:hAnsi="Cambria Math" w:eastAsia="SimSun"/>
                      <w:i/>
                    </w:rPr>
                  </m:ctrlPr>
                </m:e>
              </m:mr>
              <m:mr>
                <m:e>
                  <m:r>
                    <m:rPr/>
                    <w:rPr>
                      <w:rFonts w:ascii="Cambria Math" w:hAnsi="Cambria Math" w:eastAsia="SimSun"/>
                    </w:rPr>
                    <m:t>−2</m:t>
                  </m:r>
                  <m:ctrlPr>
                    <w:rPr>
                      <w:rFonts w:ascii="Cambria Math" w:hAnsi="Cambria Math" w:eastAsia="SimSun"/>
                      <w:i/>
                    </w:rPr>
                  </m:ctrlPr>
                </m:e>
                <m:e>
                  <m:r>
                    <m:rPr/>
                    <w:rPr>
                      <w:rFonts w:ascii="Cambria Math" w:hAnsi="Cambria Math" w:eastAsia="SimSun"/>
                    </w:rPr>
                    <m:t>1</m:t>
                  </m:r>
                  <m:ctrlPr>
                    <w:rPr>
                      <w:rFonts w:ascii="Cambria Math" w:hAnsi="Cambria Math" w:eastAsia="SimSun"/>
                      <w:i/>
                    </w:rPr>
                  </m:ctrlPr>
                </m:e>
                <m:e>
                  <m:r>
                    <m:rPr/>
                    <w:rPr>
                      <w:rFonts w:ascii="Cambria Math" w:hAnsi="Cambria Math" w:eastAsia="SimSun"/>
                    </w:rPr>
                    <m:t>2</m:t>
                  </m:r>
                  <m:ctrlPr>
                    <w:rPr>
                      <w:rFonts w:ascii="Cambria Math" w:hAnsi="Cambria Math" w:eastAsia="SimSun"/>
                      <w:i/>
                    </w:rPr>
                  </m:ctrlPr>
                </m:e>
              </m:mr>
            </m:m>
            <m:ctrlPr>
              <w:rPr>
                <w:rFonts w:ascii="Cambria Math" w:hAnsi="Cambria Math" w:eastAsia="SimSun"/>
                <w:i/>
              </w:rPr>
            </m:ctrlPr>
          </m:e>
        </m:d>
      </m:oMath>
    </w:p>
    <w:p w14:paraId="0F35DDD3">
      <w:pPr>
        <w:pStyle w:val="13"/>
        <w:numPr>
          <w:ilvl w:val="0"/>
          <w:numId w:val="1"/>
        </w:numPr>
        <w:spacing w:line="360" w:lineRule="auto"/>
        <w:jc w:val="both"/>
        <w:rPr>
          <w:rFonts w:ascii="Cambria" w:hAnsi="Cambria"/>
          <w:b/>
          <w:bCs/>
        </w:rPr>
      </w:pPr>
      <w:r>
        <w:rPr>
          <w:rFonts w:ascii="Cambria" w:hAnsi="Cambria"/>
          <w:b/>
          <w:bCs/>
        </w:rPr>
        <w:t>Hasil Percobaan</w:t>
      </w:r>
    </w:p>
    <w:p w14:paraId="01010745">
      <w:pPr>
        <w:pStyle w:val="13"/>
        <w:numPr>
          <w:ilvl w:val="0"/>
          <w:numId w:val="5"/>
        </w:numPr>
        <w:spacing w:line="360" w:lineRule="auto"/>
        <w:jc w:val="both"/>
        <w:rPr>
          <w:rFonts w:ascii="Cambria" w:hAnsi="Cambria"/>
        </w:rPr>
      </w:pPr>
      <w:r>
        <w:rPr>
          <w:rFonts w:ascii="Cambria" w:hAnsi="Cambria"/>
        </w:rPr>
        <w:t>Source code</w:t>
      </w:r>
    </w:p>
    <w:tbl>
      <w:tblPr>
        <w:tblStyle w:val="11"/>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2"/>
      </w:tblGrid>
      <w:tr w14:paraId="4CE4E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02EEF1D1">
            <w:pPr>
              <w:pStyle w:val="13"/>
              <w:spacing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#menggunakan list</w:t>
            </w:r>
          </w:p>
          <w:p w14:paraId="077E7434">
            <w:pPr>
              <w:pStyle w:val="13"/>
              <w:spacing w:line="360" w:lineRule="auto"/>
              <w:ind w:left="0"/>
              <w:jc w:val="both"/>
              <w:rPr>
                <w:rFonts w:hint="default" w:ascii="Courier New" w:hAnsi="Courier New" w:cs="Courier New"/>
                <w:sz w:val="20"/>
                <w:szCs w:val="20"/>
              </w:rPr>
            </w:pPr>
            <w:r>
              <w:rPr>
                <w:rFonts w:hint="default" w:ascii="Courier New" w:hAnsi="Courier New" w:cs="Courier New"/>
                <w:sz w:val="20"/>
                <w:szCs w:val="20"/>
              </w:rPr>
              <w:t>a = [</w:t>
            </w:r>
          </w:p>
          <w:p w14:paraId="2AC90B85">
            <w:pPr>
              <w:pStyle w:val="13"/>
              <w:spacing w:line="360" w:lineRule="auto"/>
              <w:ind w:left="0"/>
              <w:jc w:val="both"/>
              <w:rPr>
                <w:rFonts w:hint="default" w:ascii="Courier New" w:hAnsi="Courier New" w:cs="Courier New"/>
                <w:sz w:val="20"/>
                <w:szCs w:val="20"/>
              </w:rPr>
            </w:pPr>
            <w:r>
              <w:rPr>
                <w:rFonts w:hint="default" w:ascii="Courier New" w:hAnsi="Courier New" w:cs="Courier New"/>
                <w:sz w:val="20"/>
                <w:szCs w:val="20"/>
              </w:rPr>
              <w:t xml:space="preserve">    [-2,  1, -1],</w:t>
            </w:r>
          </w:p>
          <w:p w14:paraId="087CC67C">
            <w:pPr>
              <w:pStyle w:val="13"/>
              <w:spacing w:line="360" w:lineRule="auto"/>
              <w:ind w:left="0"/>
              <w:jc w:val="both"/>
              <w:rPr>
                <w:rFonts w:hint="default" w:ascii="Courier New" w:hAnsi="Courier New" w:cs="Courier New"/>
                <w:sz w:val="20"/>
                <w:szCs w:val="20"/>
              </w:rPr>
            </w:pPr>
            <w:r>
              <w:rPr>
                <w:rFonts w:hint="default" w:ascii="Courier New" w:hAnsi="Courier New" w:cs="Courier New"/>
                <w:sz w:val="20"/>
                <w:szCs w:val="20"/>
              </w:rPr>
              <w:t xml:space="preserve">    [-3, -1,  2],</w:t>
            </w:r>
          </w:p>
          <w:p w14:paraId="7CAB1A6E">
            <w:pPr>
              <w:pStyle w:val="13"/>
              <w:spacing w:line="360" w:lineRule="auto"/>
              <w:ind w:left="0"/>
              <w:jc w:val="both"/>
              <w:rPr>
                <w:rFonts w:hint="default" w:ascii="Courier New" w:hAnsi="Courier New" w:cs="Courier New"/>
                <w:sz w:val="20"/>
                <w:szCs w:val="20"/>
              </w:rPr>
            </w:pPr>
            <w:r>
              <w:rPr>
                <w:rFonts w:hint="default" w:ascii="Courier New" w:hAnsi="Courier New" w:cs="Courier New"/>
                <w:sz w:val="20"/>
                <w:szCs w:val="20"/>
              </w:rPr>
              <w:t xml:space="preserve">    [-2,  1,  2]</w:t>
            </w:r>
          </w:p>
          <w:p w14:paraId="437D182B">
            <w:pPr>
              <w:pStyle w:val="13"/>
              <w:spacing w:line="360" w:lineRule="auto"/>
              <w:ind w:left="0"/>
              <w:jc w:val="both"/>
              <w:rPr>
                <w:rFonts w:hint="default" w:ascii="Courier New" w:hAnsi="Courier New" w:cs="Courier New"/>
                <w:sz w:val="20"/>
                <w:szCs w:val="20"/>
              </w:rPr>
            </w:pPr>
            <w:r>
              <w:rPr>
                <w:rFonts w:hint="default" w:ascii="Courier New" w:hAnsi="Courier New" w:cs="Courier New"/>
                <w:sz w:val="20"/>
                <w:szCs w:val="20"/>
              </w:rPr>
              <w:t>]</w:t>
            </w:r>
          </w:p>
          <w:p w14:paraId="05E92210">
            <w:pPr>
              <w:pStyle w:val="13"/>
              <w:spacing w:line="360" w:lineRule="auto"/>
              <w:ind w:left="0"/>
              <w:jc w:val="both"/>
              <w:rPr>
                <w:rFonts w:hint="default" w:ascii="Courier New" w:hAnsi="Courier New" w:cs="Courier New"/>
                <w:sz w:val="20"/>
                <w:szCs w:val="20"/>
              </w:rPr>
            </w:pPr>
          </w:p>
          <w:p w14:paraId="0DE1D233">
            <w:pPr>
              <w:pStyle w:val="13"/>
              <w:spacing w:line="360" w:lineRule="auto"/>
              <w:ind w:left="0"/>
              <w:jc w:val="both"/>
              <w:rPr>
                <w:rFonts w:hint="default" w:ascii="Courier New" w:hAnsi="Courier New" w:cs="Courier New"/>
                <w:sz w:val="20"/>
                <w:szCs w:val="20"/>
              </w:rPr>
            </w:pPr>
            <w:r>
              <w:rPr>
                <w:rFonts w:hint="default" w:ascii="Courier New" w:hAnsi="Courier New" w:cs="Courier New"/>
                <w:sz w:val="20"/>
                <w:szCs w:val="20"/>
              </w:rPr>
              <w:t>for i in range(len(a)):</w:t>
            </w:r>
          </w:p>
          <w:p w14:paraId="051CBECF">
            <w:pPr>
              <w:pStyle w:val="13"/>
              <w:spacing w:line="360" w:lineRule="auto"/>
              <w:ind w:left="0"/>
              <w:jc w:val="both"/>
              <w:rPr>
                <w:rFonts w:hint="default" w:ascii="Courier New" w:hAnsi="Courier New" w:cs="Courier New"/>
                <w:sz w:val="20"/>
                <w:szCs w:val="20"/>
              </w:rPr>
            </w:pPr>
            <w:r>
              <w:rPr>
                <w:rFonts w:hint="default" w:ascii="Courier New" w:hAnsi="Courier New" w:cs="Courier New"/>
                <w:sz w:val="20"/>
                <w:szCs w:val="20"/>
              </w:rPr>
              <w:t xml:space="preserve">    for j in range(len(a[i])):</w:t>
            </w:r>
          </w:p>
          <w:p w14:paraId="732966BD">
            <w:pPr>
              <w:pStyle w:val="13"/>
              <w:spacing w:line="360" w:lineRule="auto"/>
              <w:ind w:left="0"/>
              <w:jc w:val="both"/>
              <w:rPr>
                <w:rFonts w:hint="default" w:ascii="Courier New" w:hAnsi="Courier New" w:cs="Courier New"/>
                <w:sz w:val="20"/>
                <w:szCs w:val="20"/>
              </w:rPr>
            </w:pPr>
            <w:r>
              <w:rPr>
                <w:rFonts w:hint="default" w:ascii="Courier New" w:hAnsi="Courier New" w:cs="Courier New"/>
                <w:sz w:val="20"/>
                <w:szCs w:val="20"/>
              </w:rPr>
              <w:t xml:space="preserve">        print(f"a[{i}][{j}] = {a[i][j]}")</w:t>
            </w:r>
          </w:p>
          <w:p w14:paraId="5CD5854F">
            <w:pPr>
              <w:pStyle w:val="13"/>
              <w:spacing w:line="360" w:lineRule="auto"/>
              <w:ind w:left="0"/>
              <w:jc w:val="both"/>
              <w:rPr>
                <w:rFonts w:hint="default" w:ascii="Courier New" w:hAnsi="Courier New" w:cs="Courier New"/>
                <w:sz w:val="20"/>
                <w:szCs w:val="20"/>
              </w:rPr>
            </w:pPr>
          </w:p>
          <w:p w14:paraId="6B69AA09">
            <w:pPr>
              <w:pStyle w:val="13"/>
              <w:spacing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#menggunakan array</w:t>
            </w:r>
          </w:p>
          <w:p w14:paraId="12EEECA6">
            <w:pPr>
              <w:pStyle w:val="13"/>
              <w:spacing w:line="360" w:lineRule="auto"/>
              <w:ind w:left="0"/>
              <w:jc w:val="both"/>
              <w:rPr>
                <w:rFonts w:hint="default" w:ascii="Courier New" w:hAnsi="Courier New" w:cs="Courier New"/>
                <w:sz w:val="20"/>
                <w:szCs w:val="20"/>
                <w:lang w:val="en-US"/>
              </w:rPr>
            </w:pPr>
          </w:p>
          <w:p w14:paraId="113C9B91">
            <w:pPr>
              <w:pStyle w:val="13"/>
              <w:spacing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import numpy as np</w:t>
            </w:r>
          </w:p>
          <w:p w14:paraId="66D681DB">
            <w:pPr>
              <w:pStyle w:val="13"/>
              <w:spacing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a = np.array([</w:t>
            </w:r>
          </w:p>
          <w:p w14:paraId="74C5DB7C">
            <w:pPr>
              <w:pStyle w:val="13"/>
              <w:spacing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[-2,  1, -1],</w:t>
            </w:r>
          </w:p>
          <w:p w14:paraId="1058A71E">
            <w:pPr>
              <w:pStyle w:val="13"/>
              <w:spacing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[-3, -1,  2],</w:t>
            </w:r>
          </w:p>
          <w:p w14:paraId="727CC7E1">
            <w:pPr>
              <w:pStyle w:val="13"/>
              <w:spacing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[-2,  1,  2]</w:t>
            </w:r>
          </w:p>
          <w:p w14:paraId="7E884046">
            <w:pPr>
              <w:pStyle w:val="13"/>
              <w:spacing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w:t>
            </w:r>
          </w:p>
          <w:p w14:paraId="7EA0F573">
            <w:pPr>
              <w:pStyle w:val="13"/>
              <w:spacing w:line="360" w:lineRule="auto"/>
              <w:ind w:left="0"/>
              <w:jc w:val="both"/>
              <w:rPr>
                <w:rFonts w:hint="default" w:ascii="Courier New" w:hAnsi="Courier New" w:cs="Courier New"/>
                <w:sz w:val="20"/>
                <w:szCs w:val="20"/>
                <w:lang w:val="en-US"/>
              </w:rPr>
            </w:pPr>
          </w:p>
          <w:p w14:paraId="2FD35862">
            <w:pPr>
              <w:pStyle w:val="13"/>
              <w:spacing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for i in range(a.shape[0]):</w:t>
            </w:r>
          </w:p>
          <w:p w14:paraId="578A2850">
            <w:pPr>
              <w:pStyle w:val="13"/>
              <w:spacing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for j in range(a.shape[1]):</w:t>
            </w:r>
          </w:p>
          <w:p w14:paraId="2EA08E52">
            <w:pPr>
              <w:pStyle w:val="13"/>
              <w:spacing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print(f"a[{i},{j}] = {a[i, j]}")</w:t>
            </w:r>
          </w:p>
          <w:p w14:paraId="71B1E3FD">
            <w:pPr>
              <w:pStyle w:val="13"/>
              <w:spacing w:line="360" w:lineRule="auto"/>
              <w:ind w:left="0"/>
              <w:jc w:val="both"/>
              <w:rPr>
                <w:rFonts w:hint="default" w:ascii="Cambria" w:hAnsi="Cambria"/>
                <w:lang w:val="en-US"/>
              </w:rPr>
            </w:pPr>
          </w:p>
        </w:tc>
      </w:tr>
    </w:tbl>
    <w:p w14:paraId="6C4308C1">
      <w:pPr>
        <w:spacing w:line="360" w:lineRule="auto"/>
        <w:jc w:val="both"/>
        <w:rPr>
          <w:rFonts w:ascii="Cambria" w:hAnsi="Cambria"/>
          <w:b/>
          <w:bCs/>
        </w:rPr>
      </w:pPr>
    </w:p>
    <w:p w14:paraId="4BDC7A2C">
      <w:pPr>
        <w:spacing w:after="160" w:line="259" w:lineRule="auto"/>
        <w:rPr>
          <w:rFonts w:ascii="Cambria" w:hAnsi="Cambria"/>
          <w:b/>
          <w:bCs/>
        </w:rPr>
      </w:pPr>
      <w:r>
        <w:rPr>
          <w:rFonts w:ascii="Cambria" w:hAnsi="Cambria"/>
          <w:b/>
          <w:bCs/>
        </w:rPr>
        <w:br w:type="page"/>
      </w:r>
    </w:p>
    <w:p w14:paraId="3DDAD764">
      <w:pPr>
        <w:spacing w:line="360" w:lineRule="auto"/>
        <w:jc w:val="both"/>
        <w:rPr>
          <w:rFonts w:ascii="Cambria" w:hAnsi="Cambria"/>
          <w:b/>
          <w:bCs/>
        </w:rPr>
      </w:pPr>
    </w:p>
    <w:p w14:paraId="700111F1">
      <w:pPr>
        <w:pStyle w:val="13"/>
        <w:numPr>
          <w:ilvl w:val="0"/>
          <w:numId w:val="5"/>
        </w:numPr>
        <w:spacing w:line="360" w:lineRule="auto"/>
        <w:jc w:val="both"/>
        <w:rPr>
          <w:rFonts w:ascii="Cambria" w:hAnsi="Cambria"/>
        </w:rPr>
      </w:pPr>
      <w:r>
        <w:rPr>
          <w:rFonts w:ascii="Cambria" w:hAnsi="Cambria"/>
        </w:rPr>
        <w:t>Hasil Program</w:t>
      </w:r>
    </w:p>
    <w:tbl>
      <w:tblPr>
        <w:tblStyle w:val="11"/>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2"/>
      </w:tblGrid>
      <w:tr w14:paraId="6D2C85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473B6399">
            <w:pPr>
              <w:pStyle w:val="13"/>
              <w:spacing w:line="360" w:lineRule="auto"/>
              <w:ind w:left="0"/>
              <w:jc w:val="both"/>
              <w:rPr>
                <w:rFonts w:ascii="Cambria" w:hAnsi="Cambria"/>
              </w:rPr>
            </w:pPr>
          </w:p>
          <w:p w14:paraId="74C74ACB">
            <w:pPr>
              <w:pStyle w:val="13"/>
              <w:spacing w:line="360" w:lineRule="auto"/>
              <w:ind w:left="0"/>
              <w:jc w:val="center"/>
              <w:rPr>
                <w:rFonts w:ascii="Cambria" w:hAnsi="Cambria"/>
              </w:rPr>
            </w:pPr>
            <w:r>
              <w:drawing>
                <wp:inline distT="0" distB="0" distL="114300" distR="114300">
                  <wp:extent cx="5045075" cy="2682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045075" cy="2682875"/>
                          </a:xfrm>
                          <a:prstGeom prst="rect">
                            <a:avLst/>
                          </a:prstGeom>
                          <a:noFill/>
                          <a:ln>
                            <a:noFill/>
                          </a:ln>
                        </pic:spPr>
                      </pic:pic>
                    </a:graphicData>
                  </a:graphic>
                </wp:inline>
              </w:drawing>
            </w:r>
          </w:p>
          <w:p w14:paraId="3E89E7D3">
            <w:pPr>
              <w:pStyle w:val="13"/>
              <w:spacing w:line="360" w:lineRule="auto"/>
              <w:ind w:left="0"/>
              <w:jc w:val="center"/>
              <w:rPr>
                <w:rFonts w:ascii="Cambria" w:hAnsi="Cambria"/>
              </w:rPr>
            </w:pPr>
          </w:p>
        </w:tc>
      </w:tr>
    </w:tbl>
    <w:p w14:paraId="71608F88">
      <w:pPr>
        <w:pStyle w:val="13"/>
        <w:spacing w:line="360" w:lineRule="auto"/>
        <w:ind w:left="1080"/>
        <w:jc w:val="both"/>
        <w:rPr>
          <w:rFonts w:ascii="Cambria" w:hAnsi="Cambria"/>
        </w:rPr>
      </w:pPr>
    </w:p>
    <w:p w14:paraId="4A29D96D">
      <w:pPr>
        <w:rPr>
          <w:rFonts w:hint="default" w:ascii="Bradley Hand ITC" w:hAnsi="Bradley Hand ITC" w:cs="Bradley Hand ITC"/>
          <w:color w:val="BFBFBF" w:themeColor="background1" w:themeShade="BF"/>
          <w:sz w:val="26"/>
          <w:szCs w:val="26"/>
        </w:rPr>
      </w:pPr>
      <w:r>
        <w:rPr>
          <w:rFonts w:hint="default" w:ascii="Bradley Hand ITC" w:hAnsi="Bradley Hand ITC" w:cs="Bradley Hand ITC"/>
          <w:color w:val="BFBFBF" w:themeColor="background1" w:themeShade="BF"/>
          <w:sz w:val="26"/>
          <w:szCs w:val="26"/>
        </w:rPr>
        <w:br w:type="page"/>
      </w:r>
    </w:p>
    <w:p w14:paraId="3FF73E0C">
      <w:pPr>
        <w:spacing w:after="160" w:line="259" w:lineRule="auto"/>
        <w:rPr>
          <w:rFonts w:hint="default" w:ascii="Cambria" w:hAnsi="Cambria" w:cs="Cambria"/>
          <w:color w:val="000000" w:themeColor="text1"/>
          <w:sz w:val="26"/>
          <w:szCs w:val="26"/>
          <w:lang w:val="en-US"/>
          <w14:textFill>
            <w14:solidFill>
              <w14:schemeClr w14:val="tx1"/>
            </w14:solidFill>
          </w14:textFill>
        </w:rPr>
      </w:pPr>
      <w:r>
        <w:rPr>
          <w:rFonts w:hint="default" w:ascii="Cambria" w:hAnsi="Cambria" w:cs="Cambria"/>
          <w:color w:val="000000" w:themeColor="text1"/>
          <w:sz w:val="26"/>
          <w:szCs w:val="26"/>
          <w:lang w:val="en-US"/>
          <w14:textFill>
            <w14:solidFill>
              <w14:schemeClr w14:val="tx1"/>
            </w14:solidFill>
          </w14:textFill>
        </w:rPr>
        <w:t>1.menggunakan list</w:t>
      </w:r>
    </w:p>
    <w:p w14:paraId="70969116">
      <w:pPr>
        <w:spacing w:after="160" w:line="259" w:lineRule="auto"/>
        <w:rPr>
          <w:rFonts w:hint="default" w:ascii="Cambria" w:hAnsi="Cambria" w:cs="Cambria"/>
          <w:color w:val="000000" w:themeColor="text1"/>
          <w:sz w:val="26"/>
          <w:szCs w:val="26"/>
          <w14:textFill>
            <w14:solidFill>
              <w14:schemeClr w14:val="tx1"/>
            </w14:solidFill>
          </w14:textFill>
        </w:rPr>
      </w:pPr>
      <w:r>
        <w:rPr>
          <w:rFonts w:hint="default" w:ascii="Cambria" w:hAnsi="Cambria" w:cs="Cambria"/>
          <w:color w:val="000000" w:themeColor="text1"/>
          <w:sz w:val="26"/>
          <w:szCs w:val="26"/>
          <w14:textFill>
            <w14:solidFill>
              <w14:schemeClr w14:val="tx1"/>
            </w14:solidFill>
          </w14:textFill>
        </w:rPr>
        <w:t>a = [[-2, 1, -1], [-3, -1, 2], [-2, 1, 2]]</w:t>
      </w:r>
    </w:p>
    <w:p w14:paraId="05C83DF6">
      <w:pPr>
        <w:spacing w:after="160" w:line="259" w:lineRule="auto"/>
        <w:rPr>
          <w:rFonts w:hint="default" w:ascii="Cambria" w:hAnsi="Cambria" w:cs="Cambria"/>
          <w:color w:val="000000" w:themeColor="text1"/>
          <w:sz w:val="26"/>
          <w:szCs w:val="26"/>
          <w14:textFill>
            <w14:solidFill>
              <w14:schemeClr w14:val="tx1"/>
            </w14:solidFill>
          </w14:textFill>
        </w:rPr>
      </w:pPr>
      <w:r>
        <w:rPr>
          <w:rFonts w:hint="default" w:ascii="Cambria" w:hAnsi="Cambria" w:cs="Cambria"/>
          <w:color w:val="000000" w:themeColor="text1"/>
          <w:sz w:val="26"/>
          <w:szCs w:val="26"/>
          <w14:textFill>
            <w14:solidFill>
              <w14:schemeClr w14:val="tx1"/>
            </w14:solidFill>
          </w14:textFill>
        </w:rPr>
        <w:t>Baris ini membuat sebuah array 2 dimensi (dalam Python disebut list of lists).</w:t>
      </w:r>
      <w:r>
        <w:rPr>
          <w:rFonts w:hint="default" w:ascii="Cambria" w:hAnsi="Cambria" w:cs="Cambria"/>
          <w:color w:val="000000" w:themeColor="text1"/>
          <w:sz w:val="26"/>
          <w:szCs w:val="26"/>
          <w14:textFill>
            <w14:solidFill>
              <w14:schemeClr w14:val="tx1"/>
            </w14:solidFill>
          </w14:textFill>
        </w:rPr>
        <w:br w:type="textWrapping"/>
      </w:r>
      <w:r>
        <w:rPr>
          <w:rFonts w:hint="default" w:ascii="Cambria" w:hAnsi="Cambria" w:cs="Cambria"/>
          <w:color w:val="000000" w:themeColor="text1"/>
          <w:sz w:val="26"/>
          <w:szCs w:val="26"/>
          <w14:textFill>
            <w14:solidFill>
              <w14:schemeClr w14:val="tx1"/>
            </w14:solidFill>
          </w14:textFill>
        </w:rPr>
        <w:t>Artinya, kamu bikin sebuah matriks berukuran 3 baris dan 3 kolom.</w:t>
      </w:r>
      <w:r>
        <w:rPr>
          <w:rFonts w:hint="default" w:ascii="Cambria" w:hAnsi="Cambria" w:cs="Cambria"/>
          <w:color w:val="000000" w:themeColor="text1"/>
          <w:sz w:val="26"/>
          <w:szCs w:val="26"/>
          <w14:textFill>
            <w14:solidFill>
              <w14:schemeClr w14:val="tx1"/>
            </w14:solidFill>
          </w14:textFill>
        </w:rPr>
        <w:br w:type="textWrapping"/>
      </w:r>
      <w:r>
        <w:rPr>
          <w:rFonts w:hint="default" w:ascii="Cambria" w:hAnsi="Cambria" w:cs="Cambria"/>
          <w:color w:val="000000" w:themeColor="text1"/>
          <w:sz w:val="26"/>
          <w:szCs w:val="26"/>
          <w14:textFill>
            <w14:solidFill>
              <w14:schemeClr w14:val="tx1"/>
            </w14:solidFill>
          </w14:textFill>
        </w:rPr>
        <w:t>Setiap elemen bisa diakses dengan indeks baris dan kolom, misalnya a[0][1] artinya baris ke-0, kolom ke-1 (isinya 1).</w:t>
      </w:r>
    </w:p>
    <w:p w14:paraId="522F739F">
      <w:pPr>
        <w:spacing w:after="160" w:line="259" w:lineRule="auto"/>
        <w:rPr>
          <w:rFonts w:hint="default" w:ascii="Cambria" w:hAnsi="Cambria" w:cs="Cambria"/>
          <w:color w:val="000000" w:themeColor="text1"/>
          <w:sz w:val="26"/>
          <w:szCs w:val="26"/>
          <w14:textFill>
            <w14:solidFill>
              <w14:schemeClr w14:val="tx1"/>
            </w14:solidFill>
          </w14:textFill>
        </w:rPr>
      </w:pPr>
      <w:r>
        <w:rPr>
          <w:rFonts w:hint="default" w:ascii="Cambria" w:hAnsi="Cambria" w:cs="Cambria"/>
          <w:color w:val="000000" w:themeColor="text1"/>
          <w:sz w:val="26"/>
          <w:szCs w:val="26"/>
          <w14:textFill>
            <w14:solidFill>
              <w14:schemeClr w14:val="tx1"/>
            </w14:solidFill>
          </w14:textFill>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5F97509B">
      <w:pPr>
        <w:spacing w:after="160" w:line="259" w:lineRule="auto"/>
        <w:rPr>
          <w:rFonts w:hint="default" w:ascii="Cambria" w:hAnsi="Cambria" w:cs="Cambria"/>
          <w:color w:val="000000" w:themeColor="text1"/>
          <w:sz w:val="26"/>
          <w:szCs w:val="26"/>
          <w14:textFill>
            <w14:solidFill>
              <w14:schemeClr w14:val="tx1"/>
            </w14:solidFill>
          </w14:textFill>
        </w:rPr>
      </w:pPr>
      <w:r>
        <w:rPr>
          <w:rFonts w:hint="default" w:ascii="Cambria" w:hAnsi="Cambria" w:cs="Cambria"/>
          <w:color w:val="000000" w:themeColor="text1"/>
          <w:sz w:val="26"/>
          <w:szCs w:val="26"/>
          <w14:textFill>
            <w14:solidFill>
              <w14:schemeClr w14:val="tx1"/>
            </w14:solidFill>
          </w14:textFill>
        </w:rPr>
        <w:t xml:space="preserve"> for i in range(len(a)):</w:t>
      </w:r>
    </w:p>
    <w:p w14:paraId="50CDD2EC">
      <w:pPr>
        <w:spacing w:after="160" w:line="259" w:lineRule="auto"/>
        <w:rPr>
          <w:rFonts w:hint="default" w:ascii="Cambria" w:hAnsi="Cambria" w:cs="Cambria"/>
          <w:color w:val="000000" w:themeColor="text1"/>
          <w:sz w:val="26"/>
          <w:szCs w:val="26"/>
          <w14:textFill>
            <w14:solidFill>
              <w14:schemeClr w14:val="tx1"/>
            </w14:solidFill>
          </w14:textFill>
        </w:rPr>
      </w:pPr>
      <w:r>
        <w:rPr>
          <w:rFonts w:hint="default" w:ascii="Cambria" w:hAnsi="Cambria" w:cs="Cambria"/>
          <w:color w:val="000000" w:themeColor="text1"/>
          <w:sz w:val="26"/>
          <w:szCs w:val="26"/>
          <w14:textFill>
            <w14:solidFill>
              <w14:schemeClr w14:val="tx1"/>
            </w14:solidFill>
          </w14:textFill>
        </w:rPr>
        <w:t>Baris ini memulai perulangan luar (looping baris).</w:t>
      </w:r>
      <w:r>
        <w:rPr>
          <w:rFonts w:hint="default" w:ascii="Cambria" w:hAnsi="Cambria" w:cs="Cambria"/>
          <w:color w:val="000000" w:themeColor="text1"/>
          <w:sz w:val="26"/>
          <w:szCs w:val="26"/>
          <w14:textFill>
            <w14:solidFill>
              <w14:schemeClr w14:val="tx1"/>
            </w14:solidFill>
          </w14:textFill>
        </w:rPr>
        <w:br w:type="textWrapping"/>
      </w:r>
      <w:r>
        <w:rPr>
          <w:rFonts w:hint="default" w:ascii="Cambria" w:hAnsi="Cambria" w:cs="Cambria"/>
          <w:color w:val="000000" w:themeColor="text1"/>
          <w:sz w:val="26"/>
          <w:szCs w:val="26"/>
          <w14:textFill>
            <w14:solidFill>
              <w14:schemeClr w14:val="tx1"/>
            </w14:solidFill>
          </w14:textFill>
        </w:rPr>
        <w:t>len(a) akan menghitung jumlah baris dalam array a, yaitu 3, karena ada 3 list di dalamnya.</w:t>
      </w:r>
      <w:r>
        <w:rPr>
          <w:rFonts w:hint="default" w:ascii="Cambria" w:hAnsi="Cambria" w:cs="Cambria"/>
          <w:color w:val="000000" w:themeColor="text1"/>
          <w:sz w:val="26"/>
          <w:szCs w:val="26"/>
          <w14:textFill>
            <w14:solidFill>
              <w14:schemeClr w14:val="tx1"/>
            </w14:solidFill>
          </w14:textFill>
        </w:rPr>
        <w:br w:type="textWrapping"/>
      </w:r>
      <w:r>
        <w:rPr>
          <w:rFonts w:hint="default" w:ascii="Cambria" w:hAnsi="Cambria" w:cs="Cambria"/>
          <w:color w:val="000000" w:themeColor="text1"/>
          <w:sz w:val="26"/>
          <w:szCs w:val="26"/>
          <w14:textFill>
            <w14:solidFill>
              <w14:schemeClr w14:val="tx1"/>
            </w14:solidFill>
          </w14:textFill>
        </w:rPr>
        <w:t>Jadi i akan bernilai 0, 1, dan 2 — mewakili baris ke-0, baris ke-1, dan baris ke-2.</w:t>
      </w:r>
    </w:p>
    <w:p w14:paraId="362833C4">
      <w:pPr>
        <w:spacing w:after="160" w:line="259" w:lineRule="auto"/>
        <w:rPr>
          <w:rFonts w:hint="default" w:ascii="Cambria" w:hAnsi="Cambria" w:cs="Cambria"/>
          <w:color w:val="000000" w:themeColor="text1"/>
          <w:sz w:val="26"/>
          <w:szCs w:val="26"/>
          <w14:textFill>
            <w14:solidFill>
              <w14:schemeClr w14:val="tx1"/>
            </w14:solidFill>
          </w14:textFill>
        </w:rPr>
      </w:pPr>
      <w:r>
        <w:rPr>
          <w:rFonts w:hint="default" w:ascii="Cambria" w:hAnsi="Cambria" w:cs="Cambria"/>
          <w:color w:val="000000" w:themeColor="text1"/>
          <w:sz w:val="26"/>
          <w:szCs w:val="26"/>
          <w14:textFill>
            <w14:solidFill>
              <w14:schemeClr w14:val="tx1"/>
            </w14:solidFill>
          </w14:textFill>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5CBE8A83">
      <w:pPr>
        <w:spacing w:after="160" w:line="259" w:lineRule="auto"/>
        <w:rPr>
          <w:rFonts w:hint="default" w:ascii="Cambria" w:hAnsi="Cambria" w:cs="Cambria"/>
          <w:color w:val="000000" w:themeColor="text1"/>
          <w:sz w:val="26"/>
          <w:szCs w:val="26"/>
          <w14:textFill>
            <w14:solidFill>
              <w14:schemeClr w14:val="tx1"/>
            </w14:solidFill>
          </w14:textFill>
        </w:rPr>
      </w:pPr>
      <w:r>
        <w:rPr>
          <w:rFonts w:hint="default" w:ascii="Cambria" w:hAnsi="Cambria" w:cs="Cambria"/>
          <w:color w:val="000000" w:themeColor="text1"/>
          <w:sz w:val="26"/>
          <w:szCs w:val="26"/>
          <w14:textFill>
            <w14:solidFill>
              <w14:schemeClr w14:val="tx1"/>
            </w14:solidFill>
          </w14:textFill>
        </w:rPr>
        <w:t xml:space="preserve"> for j in range(len(a[i])):</w:t>
      </w:r>
    </w:p>
    <w:p w14:paraId="1D93D0BF">
      <w:pPr>
        <w:spacing w:after="160" w:line="259" w:lineRule="auto"/>
        <w:rPr>
          <w:rFonts w:hint="default" w:ascii="Cambria" w:hAnsi="Cambria" w:cs="Cambria"/>
          <w:color w:val="000000" w:themeColor="text1"/>
          <w:sz w:val="26"/>
          <w:szCs w:val="26"/>
          <w14:textFill>
            <w14:solidFill>
              <w14:schemeClr w14:val="tx1"/>
            </w14:solidFill>
          </w14:textFill>
        </w:rPr>
      </w:pPr>
      <w:r>
        <w:rPr>
          <w:rFonts w:hint="default" w:ascii="Cambria" w:hAnsi="Cambria" w:cs="Cambria"/>
          <w:color w:val="000000" w:themeColor="text1"/>
          <w:sz w:val="26"/>
          <w:szCs w:val="26"/>
          <w14:textFill>
            <w14:solidFill>
              <w14:schemeClr w14:val="tx1"/>
            </w14:solidFill>
          </w14:textFill>
        </w:rPr>
        <w:t>Baris ini memulai perulangan dalam (looping kolom).</w:t>
      </w:r>
      <w:r>
        <w:rPr>
          <w:rFonts w:hint="default" w:ascii="Cambria" w:hAnsi="Cambria" w:cs="Cambria"/>
          <w:color w:val="000000" w:themeColor="text1"/>
          <w:sz w:val="26"/>
          <w:szCs w:val="26"/>
          <w14:textFill>
            <w14:solidFill>
              <w14:schemeClr w14:val="tx1"/>
            </w14:solidFill>
          </w14:textFill>
        </w:rPr>
        <w:br w:type="textWrapping"/>
      </w:r>
      <w:r>
        <w:rPr>
          <w:rFonts w:hint="default" w:ascii="Cambria" w:hAnsi="Cambria" w:cs="Cambria"/>
          <w:color w:val="000000" w:themeColor="text1"/>
          <w:sz w:val="26"/>
          <w:szCs w:val="26"/>
          <w14:textFill>
            <w14:solidFill>
              <w14:schemeClr w14:val="tx1"/>
            </w14:solidFill>
          </w14:textFill>
        </w:rPr>
        <w:t>a[i] berarti kita mengambil baris ke-i, dan len(a[i]) menghitung jumlah kolom dalam baris itu (dalam kasus ini selalu 3).</w:t>
      </w:r>
      <w:r>
        <w:rPr>
          <w:rFonts w:hint="default" w:ascii="Cambria" w:hAnsi="Cambria" w:cs="Cambria"/>
          <w:color w:val="000000" w:themeColor="text1"/>
          <w:sz w:val="26"/>
          <w:szCs w:val="26"/>
          <w14:textFill>
            <w14:solidFill>
              <w14:schemeClr w14:val="tx1"/>
            </w14:solidFill>
          </w14:textFill>
        </w:rPr>
        <w:br w:type="textWrapping"/>
      </w:r>
      <w:r>
        <w:rPr>
          <w:rFonts w:hint="default" w:ascii="Cambria" w:hAnsi="Cambria" w:cs="Cambria"/>
          <w:color w:val="000000" w:themeColor="text1"/>
          <w:sz w:val="26"/>
          <w:szCs w:val="26"/>
          <w14:textFill>
            <w14:solidFill>
              <w14:schemeClr w14:val="tx1"/>
            </w14:solidFill>
          </w14:textFill>
        </w:rPr>
        <w:t>Jadi j juga akan bernilai 0, 1, dan 2 — mewakili kolom ke-0, kolom ke-1, dan kolom ke-2 di baris itu.</w:t>
      </w:r>
    </w:p>
    <w:p w14:paraId="5E411FB8">
      <w:pPr>
        <w:spacing w:after="160" w:line="259" w:lineRule="auto"/>
        <w:rPr>
          <w:rFonts w:hint="default" w:ascii="Cambria" w:hAnsi="Cambria" w:cs="Cambria"/>
          <w:color w:val="000000" w:themeColor="text1"/>
          <w:sz w:val="26"/>
          <w:szCs w:val="26"/>
          <w14:textFill>
            <w14:solidFill>
              <w14:schemeClr w14:val="tx1"/>
            </w14:solidFill>
          </w14:textFill>
        </w:rPr>
      </w:pPr>
      <w:r>
        <w:rPr>
          <w:rFonts w:hint="default" w:ascii="Cambria" w:hAnsi="Cambria" w:cs="Cambria"/>
          <w:color w:val="000000" w:themeColor="text1"/>
          <w:sz w:val="26"/>
          <w:szCs w:val="26"/>
          <w14:textFill>
            <w14:solidFill>
              <w14:schemeClr w14:val="tx1"/>
            </w14:solidFill>
          </w14:textFill>
        </w:rPr>
        <w:pict>
          <v:rect id="_x0000_i1033" o:spt="1" style="height:1.5pt;width:432pt;" fillcolor="#A0A0A0" filled="t" stroked="f" coordsize="21600,21600" o:hr="t" o:hrstd="t" o:hralign="center">
            <v:path/>
            <v:fill on="t" focussize="0,0"/>
            <v:stroke on="f"/>
            <v:imagedata o:title=""/>
            <o:lock v:ext="edit"/>
            <w10:wrap type="none"/>
            <w10:anchorlock/>
          </v:rect>
        </w:pict>
      </w:r>
      <w:r>
        <w:rPr>
          <w:rFonts w:hint="default" w:ascii="Cambria" w:hAnsi="Cambria" w:cs="Cambria"/>
          <w:color w:val="000000" w:themeColor="text1"/>
          <w:sz w:val="26"/>
          <w:szCs w:val="26"/>
          <w14:textFill>
            <w14:solidFill>
              <w14:schemeClr w14:val="tx1"/>
            </w14:solidFill>
          </w14:textFill>
        </w:rPr>
        <w:t>. print(f"a[{i}][{j}] = {a[i][j]}")</w:t>
      </w:r>
    </w:p>
    <w:p w14:paraId="754E78BD">
      <w:pPr>
        <w:spacing w:after="160" w:line="259" w:lineRule="auto"/>
        <w:rPr>
          <w:rFonts w:hint="default" w:ascii="Cambria" w:hAnsi="Cambria" w:cs="Cambria"/>
          <w:color w:val="000000" w:themeColor="text1"/>
          <w:sz w:val="26"/>
          <w:szCs w:val="26"/>
          <w14:textFill>
            <w14:solidFill>
              <w14:schemeClr w14:val="tx1"/>
            </w14:solidFill>
          </w14:textFill>
        </w:rPr>
      </w:pPr>
      <w:r>
        <w:rPr>
          <w:rFonts w:hint="default" w:ascii="Cambria" w:hAnsi="Cambria" w:cs="Cambria"/>
          <w:color w:val="000000" w:themeColor="text1"/>
          <w:sz w:val="26"/>
          <w:szCs w:val="26"/>
          <w14:textFill>
            <w14:solidFill>
              <w14:schemeClr w14:val="tx1"/>
            </w14:solidFill>
          </w14:textFill>
        </w:rPr>
        <w:t>Baris ini mencetak nilai elemen array beserta posisi indeksnya.</w:t>
      </w:r>
      <w:r>
        <w:rPr>
          <w:rFonts w:hint="default" w:ascii="Cambria" w:hAnsi="Cambria" w:cs="Cambria"/>
          <w:color w:val="000000" w:themeColor="text1"/>
          <w:sz w:val="26"/>
          <w:szCs w:val="26"/>
          <w14:textFill>
            <w14:solidFill>
              <w14:schemeClr w14:val="tx1"/>
            </w14:solidFill>
          </w14:textFill>
        </w:rPr>
        <w:br w:type="textWrapping"/>
      </w:r>
      <w:r>
        <w:rPr>
          <w:rFonts w:hint="default" w:ascii="Cambria" w:hAnsi="Cambria" w:cs="Cambria"/>
          <w:color w:val="000000" w:themeColor="text1"/>
          <w:sz w:val="26"/>
          <w:szCs w:val="26"/>
          <w14:textFill>
            <w14:solidFill>
              <w14:schemeClr w14:val="tx1"/>
            </w14:solidFill>
          </w14:textFill>
        </w:rPr>
        <w:t>Contohnya: kalau i = 1 dan j = 2, maka akan ditampilkan a[1][2] = 2.</w:t>
      </w:r>
      <w:r>
        <w:rPr>
          <w:rFonts w:hint="default" w:ascii="Cambria" w:hAnsi="Cambria" w:cs="Cambria"/>
          <w:color w:val="000000" w:themeColor="text1"/>
          <w:sz w:val="26"/>
          <w:szCs w:val="26"/>
          <w14:textFill>
            <w14:solidFill>
              <w14:schemeClr w14:val="tx1"/>
            </w14:solidFill>
          </w14:textFill>
        </w:rPr>
        <w:br w:type="textWrapping"/>
      </w:r>
      <w:r>
        <w:rPr>
          <w:rFonts w:hint="default" w:ascii="Cambria" w:hAnsi="Cambria" w:cs="Cambria"/>
          <w:color w:val="000000" w:themeColor="text1"/>
          <w:sz w:val="26"/>
          <w:szCs w:val="26"/>
          <w14:textFill>
            <w14:solidFill>
              <w14:schemeClr w14:val="tx1"/>
            </w14:solidFill>
          </w14:textFill>
        </w:rPr>
        <w:t>Ini sangat berguna untuk melihat isi dari array 2 dimensi satu per satu dengan urutan yang rapi.</w:t>
      </w:r>
    </w:p>
    <w:p w14:paraId="31489771">
      <w:pPr>
        <w:spacing w:after="160" w:line="259" w:lineRule="auto"/>
        <w:rPr>
          <w:rFonts w:hint="default" w:ascii="Cambria" w:hAnsi="Cambria" w:cs="Cambria"/>
          <w:color w:val="000000" w:themeColor="text1"/>
          <w:sz w:val="26"/>
          <w:szCs w:val="26"/>
          <w14:textFill>
            <w14:solidFill>
              <w14:schemeClr w14:val="tx1"/>
            </w14:solidFill>
          </w14:textFill>
        </w:rPr>
      </w:pPr>
    </w:p>
    <w:p w14:paraId="6EEF5DAE">
      <w:pPr>
        <w:spacing w:after="160" w:line="259" w:lineRule="auto"/>
        <w:rPr>
          <w:rFonts w:hint="default" w:ascii="Cambria" w:hAnsi="Cambria" w:cs="Cambria"/>
          <w:color w:val="000000" w:themeColor="text1"/>
          <w:sz w:val="26"/>
          <w:szCs w:val="26"/>
          <w:lang w:val="en-US"/>
          <w14:textFill>
            <w14:solidFill>
              <w14:schemeClr w14:val="tx1"/>
            </w14:solidFill>
          </w14:textFill>
        </w:rPr>
      </w:pPr>
      <w:r>
        <w:rPr>
          <w:rFonts w:hint="default" w:ascii="Cambria" w:hAnsi="Cambria" w:cs="Cambria"/>
          <w:color w:val="000000" w:themeColor="text1"/>
          <w:sz w:val="26"/>
          <w:szCs w:val="26"/>
          <w:lang w:val="en-US"/>
          <w14:textFill>
            <w14:solidFill>
              <w14:schemeClr w14:val="tx1"/>
            </w14:solidFill>
          </w14:textFill>
        </w:rPr>
        <w:t>2.Menggunakan array</w:t>
      </w:r>
    </w:p>
    <w:p w14:paraId="44D7252B">
      <w:pPr>
        <w:spacing w:after="160" w:line="259" w:lineRule="auto"/>
        <w:rPr>
          <w:rFonts w:hint="default" w:ascii="Cambria" w:hAnsi="Cambria"/>
          <w:color w:val="000000" w:themeColor="text1"/>
          <w:sz w:val="26"/>
          <w:szCs w:val="26"/>
          <w14:textFill>
            <w14:solidFill>
              <w14:schemeClr w14:val="tx1"/>
            </w14:solidFill>
          </w14:textFill>
        </w:rPr>
      </w:pPr>
      <w:r>
        <w:rPr>
          <w:rFonts w:hint="default" w:ascii="Cambria" w:hAnsi="Cambria"/>
          <w:color w:val="000000" w:themeColor="text1"/>
          <w:sz w:val="26"/>
          <w:szCs w:val="26"/>
          <w14:textFill>
            <w14:solidFill>
              <w14:schemeClr w14:val="tx1"/>
            </w14:solidFill>
          </w14:textFill>
        </w:rPr>
        <w:t>a = np.array([</w:t>
      </w:r>
    </w:p>
    <w:p w14:paraId="01176943">
      <w:pPr>
        <w:spacing w:after="160" w:line="259" w:lineRule="auto"/>
        <w:rPr>
          <w:rFonts w:hint="default" w:ascii="Cambria" w:hAnsi="Cambria"/>
          <w:color w:val="000000" w:themeColor="text1"/>
          <w:sz w:val="26"/>
          <w:szCs w:val="26"/>
          <w14:textFill>
            <w14:solidFill>
              <w14:schemeClr w14:val="tx1"/>
            </w14:solidFill>
          </w14:textFill>
        </w:rPr>
      </w:pPr>
      <w:r>
        <w:rPr>
          <w:rFonts w:hint="default" w:ascii="Cambria" w:hAnsi="Cambria"/>
          <w:color w:val="000000" w:themeColor="text1"/>
          <w:sz w:val="26"/>
          <w:szCs w:val="26"/>
          <w14:textFill>
            <w14:solidFill>
              <w14:schemeClr w14:val="tx1"/>
            </w14:solidFill>
          </w14:textFill>
        </w:rPr>
        <w:t xml:space="preserve">    [-2,  1, -1],</w:t>
      </w:r>
    </w:p>
    <w:p w14:paraId="541A7C49">
      <w:pPr>
        <w:spacing w:after="160" w:line="259" w:lineRule="auto"/>
        <w:rPr>
          <w:rFonts w:hint="default" w:ascii="Cambria" w:hAnsi="Cambria"/>
          <w:color w:val="000000" w:themeColor="text1"/>
          <w:sz w:val="26"/>
          <w:szCs w:val="26"/>
          <w14:textFill>
            <w14:solidFill>
              <w14:schemeClr w14:val="tx1"/>
            </w14:solidFill>
          </w14:textFill>
        </w:rPr>
      </w:pPr>
      <w:r>
        <w:rPr>
          <w:rFonts w:hint="default" w:ascii="Cambria" w:hAnsi="Cambria"/>
          <w:color w:val="000000" w:themeColor="text1"/>
          <w:sz w:val="26"/>
          <w:szCs w:val="26"/>
          <w14:textFill>
            <w14:solidFill>
              <w14:schemeClr w14:val="tx1"/>
            </w14:solidFill>
          </w14:textFill>
        </w:rPr>
        <w:t xml:space="preserve">    [-3, -1,  2],</w:t>
      </w:r>
    </w:p>
    <w:p w14:paraId="4B614350">
      <w:pPr>
        <w:spacing w:after="160" w:line="259" w:lineRule="auto"/>
        <w:rPr>
          <w:rFonts w:hint="default" w:ascii="Cambria" w:hAnsi="Cambria"/>
          <w:color w:val="000000" w:themeColor="text1"/>
          <w:sz w:val="26"/>
          <w:szCs w:val="26"/>
          <w14:textFill>
            <w14:solidFill>
              <w14:schemeClr w14:val="tx1"/>
            </w14:solidFill>
          </w14:textFill>
        </w:rPr>
      </w:pPr>
      <w:r>
        <w:rPr>
          <w:rFonts w:hint="default" w:ascii="Cambria" w:hAnsi="Cambria"/>
          <w:color w:val="000000" w:themeColor="text1"/>
          <w:sz w:val="26"/>
          <w:szCs w:val="26"/>
          <w14:textFill>
            <w14:solidFill>
              <w14:schemeClr w14:val="tx1"/>
            </w14:solidFill>
          </w14:textFill>
        </w:rPr>
        <w:t xml:space="preserve">    [-2,  1,  2]</w:t>
      </w:r>
    </w:p>
    <w:p w14:paraId="2573CE32">
      <w:pPr>
        <w:spacing w:after="160" w:line="259" w:lineRule="auto"/>
        <w:rPr>
          <w:rFonts w:hint="default" w:ascii="Cambria" w:hAnsi="Cambria"/>
          <w:color w:val="000000" w:themeColor="text1"/>
          <w:sz w:val="26"/>
          <w:szCs w:val="26"/>
          <w14:textFill>
            <w14:solidFill>
              <w14:schemeClr w14:val="tx1"/>
            </w14:solidFill>
          </w14:textFill>
        </w:rPr>
      </w:pPr>
      <w:r>
        <w:rPr>
          <w:rFonts w:hint="default" w:ascii="Cambria" w:hAnsi="Cambria"/>
          <w:color w:val="000000" w:themeColor="text1"/>
          <w:sz w:val="26"/>
          <w:szCs w:val="26"/>
          <w14:textFill>
            <w14:solidFill>
              <w14:schemeClr w14:val="tx1"/>
            </w14:solidFill>
          </w14:textFill>
        </w:rPr>
        <w:t>])</w:t>
      </w:r>
    </w:p>
    <w:p w14:paraId="305C16E5">
      <w:pPr>
        <w:spacing w:after="160" w:line="259" w:lineRule="auto"/>
        <w:rPr>
          <w:rFonts w:hint="default" w:ascii="Cambria" w:hAnsi="Cambria" w:cs="Cambria"/>
          <w:color w:val="000000" w:themeColor="text1"/>
          <w:sz w:val="26"/>
          <w:szCs w:val="26"/>
          <w14:textFill>
            <w14:solidFill>
              <w14:schemeClr w14:val="tx1"/>
            </w14:solidFill>
          </w14:textFill>
        </w:rPr>
      </w:pPr>
      <w:r>
        <w:rPr>
          <w:rFonts w:hint="default" w:ascii="Cambria" w:hAnsi="Cambria" w:cs="Cambria"/>
          <w:color w:val="000000" w:themeColor="text1"/>
          <w:sz w:val="26"/>
          <w:szCs w:val="26"/>
          <w14:textFill>
            <w14:solidFill>
              <w14:schemeClr w14:val="tx1"/>
            </w14:solidFill>
          </w14:textFill>
        </w:rPr>
        <w:t xml:space="preserve">membuat sebuah array 2 dimensi </w:t>
      </w:r>
      <w:r>
        <w:rPr>
          <w:rFonts w:hint="default" w:ascii="Cambria" w:hAnsi="Cambria" w:cs="Cambria"/>
          <w:color w:val="000000" w:themeColor="text1"/>
          <w:sz w:val="26"/>
          <w:szCs w:val="26"/>
          <w14:textFill>
            <w14:solidFill>
              <w14:schemeClr w14:val="tx1"/>
            </w14:solidFill>
          </w14:textFill>
        </w:rPr>
        <w:br w:type="textWrapping"/>
      </w:r>
      <w:r>
        <w:rPr>
          <w:rFonts w:hint="default" w:ascii="Cambria" w:hAnsi="Cambria" w:cs="Cambria"/>
          <w:color w:val="000000" w:themeColor="text1"/>
          <w:sz w:val="26"/>
          <w:szCs w:val="26"/>
          <w14:textFill>
            <w14:solidFill>
              <w14:schemeClr w14:val="tx1"/>
            </w14:solidFill>
          </w14:textFill>
        </w:rPr>
        <w:t>Array a punya 3 baris dan 3 kolom, isinya angka-angka.</w:t>
      </w:r>
    </w:p>
    <w:p w14:paraId="08B128C7">
      <w:pPr>
        <w:spacing w:after="160" w:line="259" w:lineRule="auto"/>
        <w:rPr>
          <w:rFonts w:hint="default" w:ascii="Cambria" w:hAnsi="Cambria"/>
          <w:color w:val="000000" w:themeColor="text1"/>
          <w:sz w:val="26"/>
          <w:szCs w:val="26"/>
          <w14:textFill>
            <w14:solidFill>
              <w14:schemeClr w14:val="tx1"/>
            </w14:solidFill>
          </w14:textFill>
        </w:rPr>
      </w:pPr>
      <w:r>
        <w:rPr>
          <w:rFonts w:hint="default" w:ascii="Cambria" w:hAnsi="Cambria"/>
          <w:color w:val="000000" w:themeColor="text1"/>
          <w:sz w:val="26"/>
          <w:szCs w:val="26"/>
          <w14:textFill>
            <w14:solidFill>
              <w14:schemeClr w14:val="tx1"/>
            </w14:solidFill>
          </w14:textFill>
        </w:rPr>
        <w:t>for i in range(a.shape[0]):</w:t>
      </w:r>
    </w:p>
    <w:p w14:paraId="52DA264B">
      <w:pPr>
        <w:spacing w:after="160" w:line="259" w:lineRule="auto"/>
        <w:rPr>
          <w:rFonts w:hint="default" w:ascii="Cambria" w:hAnsi="Cambria" w:cs="Cambria"/>
          <w:color w:val="000000" w:themeColor="text1"/>
          <w:sz w:val="26"/>
          <w:szCs w:val="26"/>
          <w14:textFill>
            <w14:solidFill>
              <w14:schemeClr w14:val="tx1"/>
            </w14:solidFill>
          </w14:textFill>
        </w:rPr>
      </w:pPr>
      <w:r>
        <w:rPr>
          <w:rFonts w:hint="default" w:ascii="Cambria" w:hAnsi="Cambria" w:cs="Cambria"/>
          <w:color w:val="000000" w:themeColor="text1"/>
          <w:sz w:val="26"/>
          <w:szCs w:val="26"/>
          <w14:textFill>
            <w14:solidFill>
              <w14:schemeClr w14:val="tx1"/>
            </w14:solidFill>
          </w14:textFill>
        </w:rPr>
        <w:t>Baris ini memulai perulangan luar untuk menelusuri baris-baris array.</w:t>
      </w:r>
      <w:r>
        <w:rPr>
          <w:rFonts w:hint="default" w:ascii="Cambria" w:hAnsi="Cambria" w:cs="Cambria"/>
          <w:color w:val="000000" w:themeColor="text1"/>
          <w:sz w:val="26"/>
          <w:szCs w:val="26"/>
          <w14:textFill>
            <w14:solidFill>
              <w14:schemeClr w14:val="tx1"/>
            </w14:solidFill>
          </w14:textFill>
        </w:rPr>
        <w:br w:type="textWrapping"/>
      </w:r>
      <w:r>
        <w:rPr>
          <w:rFonts w:hint="default" w:ascii="Cambria" w:hAnsi="Cambria" w:cs="Cambria"/>
          <w:color w:val="000000" w:themeColor="text1"/>
          <w:sz w:val="26"/>
          <w:szCs w:val="26"/>
          <w14:textFill>
            <w14:solidFill>
              <w14:schemeClr w14:val="tx1"/>
            </w14:solidFill>
          </w14:textFill>
        </w:rPr>
        <w:t>a.shape[0] artinya jumlah baris dalam array a, yaitu 3.</w:t>
      </w:r>
      <w:r>
        <w:rPr>
          <w:rFonts w:hint="default" w:ascii="Cambria" w:hAnsi="Cambria" w:cs="Cambria"/>
          <w:color w:val="000000" w:themeColor="text1"/>
          <w:sz w:val="26"/>
          <w:szCs w:val="26"/>
          <w14:textFill>
            <w14:solidFill>
              <w14:schemeClr w14:val="tx1"/>
            </w14:solidFill>
          </w14:textFill>
        </w:rPr>
        <w:br w:type="textWrapping"/>
      </w:r>
      <w:r>
        <w:rPr>
          <w:rFonts w:hint="default" w:ascii="Cambria" w:hAnsi="Cambria" w:cs="Cambria"/>
          <w:color w:val="000000" w:themeColor="text1"/>
          <w:sz w:val="26"/>
          <w:szCs w:val="26"/>
          <w14:textFill>
            <w14:solidFill>
              <w14:schemeClr w14:val="tx1"/>
            </w14:solidFill>
          </w14:textFill>
        </w:rPr>
        <w:t>Maka i akan bernilai 0, 1, dan 2 → mewakili baris pertama, kedua, dan ketiga.</w:t>
      </w:r>
    </w:p>
    <w:p w14:paraId="0723A9E0">
      <w:pPr>
        <w:spacing w:after="160" w:line="259" w:lineRule="auto"/>
        <w:rPr>
          <w:rFonts w:hint="default" w:ascii="Cambria" w:hAnsi="Cambria"/>
          <w:color w:val="000000" w:themeColor="text1"/>
          <w:sz w:val="26"/>
          <w:szCs w:val="26"/>
          <w14:textFill>
            <w14:solidFill>
              <w14:schemeClr w14:val="tx1"/>
            </w14:solidFill>
          </w14:textFill>
        </w:rPr>
      </w:pPr>
      <w:r>
        <w:rPr>
          <w:rFonts w:hint="default" w:ascii="Cambria" w:hAnsi="Cambria"/>
          <w:color w:val="000000" w:themeColor="text1"/>
          <w:sz w:val="26"/>
          <w:szCs w:val="26"/>
          <w14:textFill>
            <w14:solidFill>
              <w14:schemeClr w14:val="tx1"/>
            </w14:solidFill>
          </w14:textFill>
        </w:rPr>
        <w:t xml:space="preserve">    for j in range(a.shape[1]):</w:t>
      </w:r>
    </w:p>
    <w:p w14:paraId="18E788D2">
      <w:pPr>
        <w:spacing w:after="160" w:line="259" w:lineRule="auto"/>
        <w:rPr>
          <w:rFonts w:hint="default" w:ascii="Cambria" w:hAnsi="Cambria" w:cs="Cambria"/>
          <w:color w:val="000000" w:themeColor="text1"/>
          <w:sz w:val="26"/>
          <w:szCs w:val="26"/>
          <w14:textFill>
            <w14:solidFill>
              <w14:schemeClr w14:val="tx1"/>
            </w14:solidFill>
          </w14:textFill>
        </w:rPr>
      </w:pPr>
      <w:r>
        <w:rPr>
          <w:rFonts w:hint="default" w:ascii="Cambria" w:hAnsi="Cambria" w:cs="Cambria"/>
          <w:color w:val="000000" w:themeColor="text1"/>
          <w:sz w:val="26"/>
          <w:szCs w:val="26"/>
          <w14:textFill>
            <w14:solidFill>
              <w14:schemeClr w14:val="tx1"/>
            </w14:solidFill>
          </w14:textFill>
        </w:rPr>
        <w:t>Ini perulangan di dalam yang digunakan untuk menelusuri kolom dari setiap baris.</w:t>
      </w:r>
      <w:r>
        <w:rPr>
          <w:rFonts w:hint="default" w:ascii="Cambria" w:hAnsi="Cambria" w:cs="Cambria"/>
          <w:color w:val="000000" w:themeColor="text1"/>
          <w:sz w:val="26"/>
          <w:szCs w:val="26"/>
          <w14:textFill>
            <w14:solidFill>
              <w14:schemeClr w14:val="tx1"/>
            </w14:solidFill>
          </w14:textFill>
        </w:rPr>
        <w:br w:type="textWrapping"/>
      </w:r>
      <w:r>
        <w:rPr>
          <w:rFonts w:hint="default" w:ascii="Cambria" w:hAnsi="Cambria" w:cs="Cambria"/>
          <w:color w:val="000000" w:themeColor="text1"/>
          <w:sz w:val="26"/>
          <w:szCs w:val="26"/>
          <w14:textFill>
            <w14:solidFill>
              <w14:schemeClr w14:val="tx1"/>
            </w14:solidFill>
          </w14:textFill>
        </w:rPr>
        <w:t>a.shape[1] artinya jumlah kolom dalam array a, yaitu juga 3.</w:t>
      </w:r>
      <w:r>
        <w:rPr>
          <w:rFonts w:hint="default" w:ascii="Cambria" w:hAnsi="Cambria" w:cs="Cambria"/>
          <w:color w:val="000000" w:themeColor="text1"/>
          <w:sz w:val="26"/>
          <w:szCs w:val="26"/>
          <w14:textFill>
            <w14:solidFill>
              <w14:schemeClr w14:val="tx1"/>
            </w14:solidFill>
          </w14:textFill>
        </w:rPr>
        <w:br w:type="textWrapping"/>
      </w:r>
      <w:r>
        <w:rPr>
          <w:rFonts w:hint="default" w:ascii="Cambria" w:hAnsi="Cambria" w:cs="Cambria"/>
          <w:color w:val="000000" w:themeColor="text1"/>
          <w:sz w:val="26"/>
          <w:szCs w:val="26"/>
          <w14:textFill>
            <w14:solidFill>
              <w14:schemeClr w14:val="tx1"/>
            </w14:solidFill>
          </w14:textFill>
        </w:rPr>
        <w:t>Jadi j juga akan bernilai 0, 1, dan 2 → mewakili kolom ke-1, 2, dan 3.</w:t>
      </w:r>
    </w:p>
    <w:p w14:paraId="595F7BCA">
      <w:pPr>
        <w:spacing w:after="160" w:line="259" w:lineRule="auto"/>
        <w:rPr>
          <w:rFonts w:hint="default" w:ascii="Cambria" w:hAnsi="Cambria"/>
          <w:color w:val="000000" w:themeColor="text1"/>
          <w:sz w:val="26"/>
          <w:szCs w:val="26"/>
          <w14:textFill>
            <w14:solidFill>
              <w14:schemeClr w14:val="tx1"/>
            </w14:solidFill>
          </w14:textFill>
        </w:rPr>
      </w:pPr>
      <w:r>
        <w:rPr>
          <w:rFonts w:hint="default" w:ascii="Cambria" w:hAnsi="Cambria"/>
          <w:color w:val="000000" w:themeColor="text1"/>
          <w:sz w:val="26"/>
          <w:szCs w:val="26"/>
          <w14:textFill>
            <w14:solidFill>
              <w14:schemeClr w14:val="tx1"/>
            </w14:solidFill>
          </w14:textFill>
        </w:rPr>
        <w:t xml:space="preserve">        print(f"a[{i},{j}] = {a[i, j]}")</w:t>
      </w:r>
    </w:p>
    <w:p w14:paraId="637DE5FB">
      <w:pPr>
        <w:spacing w:after="160" w:line="259" w:lineRule="auto"/>
        <w:rPr>
          <w:rFonts w:hint="default" w:ascii="Cambria" w:hAnsi="Cambria" w:cs="Cambria"/>
          <w:color w:val="000000" w:themeColor="text1"/>
          <w:sz w:val="26"/>
          <w:szCs w:val="26"/>
          <w14:textFill>
            <w14:solidFill>
              <w14:schemeClr w14:val="tx1"/>
            </w14:solidFill>
          </w14:textFill>
        </w:rPr>
      </w:pPr>
      <w:r>
        <w:rPr>
          <w:rFonts w:hint="default" w:ascii="Cambria" w:hAnsi="Cambria" w:cs="Cambria"/>
          <w:color w:val="000000" w:themeColor="text1"/>
          <w:sz w:val="26"/>
          <w:szCs w:val="26"/>
          <w14:textFill>
            <w14:solidFill>
              <w14:schemeClr w14:val="tx1"/>
            </w14:solidFill>
          </w14:textFill>
        </w:rPr>
        <w:t>Ini adalah perintah untuk menampilkan isi dari array berdasarkan posisi baris dan kolomnya.</w:t>
      </w:r>
      <w:r>
        <w:rPr>
          <w:rFonts w:hint="default" w:ascii="Cambria" w:hAnsi="Cambria" w:cs="Cambria"/>
          <w:color w:val="000000" w:themeColor="text1"/>
          <w:sz w:val="26"/>
          <w:szCs w:val="26"/>
          <w14:textFill>
            <w14:solidFill>
              <w14:schemeClr w14:val="tx1"/>
            </w14:solidFill>
          </w14:textFill>
        </w:rPr>
        <w:br w:type="textWrapping"/>
      </w:r>
      <w:r>
        <w:rPr>
          <w:rFonts w:hint="default" w:ascii="Cambria" w:hAnsi="Cambria" w:cs="Cambria"/>
          <w:color w:val="000000" w:themeColor="text1"/>
          <w:sz w:val="26"/>
          <w:szCs w:val="26"/>
          <w14:textFill>
            <w14:solidFill>
              <w14:schemeClr w14:val="tx1"/>
            </w14:solidFill>
          </w14:textFill>
        </w:rPr>
        <w:t>Misalnya:</w:t>
      </w:r>
    </w:p>
    <w:p w14:paraId="15829383">
      <w:pPr>
        <w:spacing w:after="160" w:line="259" w:lineRule="auto"/>
        <w:rPr>
          <w:rFonts w:hint="default" w:ascii="Cambria" w:hAnsi="Cambria" w:cs="Cambria"/>
          <w:color w:val="000000" w:themeColor="text1"/>
          <w:sz w:val="26"/>
          <w:szCs w:val="26"/>
          <w14:textFill>
            <w14:solidFill>
              <w14:schemeClr w14:val="tx1"/>
            </w14:solidFill>
          </w14:textFill>
        </w:rPr>
      </w:pPr>
      <w:r>
        <w:rPr>
          <w:rFonts w:hint="default" w:ascii="Cambria" w:hAnsi="Cambria" w:cs="Cambria"/>
          <w:color w:val="000000" w:themeColor="text1"/>
          <w:sz w:val="26"/>
          <w:szCs w:val="26"/>
          <w14:textFill>
            <w14:solidFill>
              <w14:schemeClr w14:val="tx1"/>
            </w14:solidFill>
          </w14:textFill>
        </w:rPr>
        <w:t>Saat i = 0 dan j = 0, dicetak a[0,0] = -2</w:t>
      </w:r>
    </w:p>
    <w:p w14:paraId="649280E5">
      <w:pPr>
        <w:spacing w:after="160" w:line="259" w:lineRule="auto"/>
        <w:rPr>
          <w:rFonts w:hint="default" w:ascii="Cambria" w:hAnsi="Cambria" w:cs="Cambria"/>
          <w:color w:val="000000" w:themeColor="text1"/>
          <w:sz w:val="26"/>
          <w:szCs w:val="26"/>
          <w14:textFill>
            <w14:solidFill>
              <w14:schemeClr w14:val="tx1"/>
            </w14:solidFill>
          </w14:textFill>
        </w:rPr>
      </w:pPr>
      <w:r>
        <w:rPr>
          <w:rFonts w:hint="default" w:ascii="Cambria" w:hAnsi="Cambria" w:cs="Cambria"/>
          <w:color w:val="000000" w:themeColor="text1"/>
          <w:sz w:val="26"/>
          <w:szCs w:val="26"/>
          <w14:textFill>
            <w14:solidFill>
              <w14:schemeClr w14:val="tx1"/>
            </w14:solidFill>
          </w14:textFill>
        </w:rPr>
        <w:t xml:space="preserve">Saat i = 1 dan j = 2, dicetak a[1,2] = </w:t>
      </w:r>
    </w:p>
    <w:p w14:paraId="7A79E201">
      <w:pPr>
        <w:spacing w:after="160" w:line="259" w:lineRule="auto"/>
        <w:rPr>
          <w:rFonts w:hint="default" w:ascii="Bradley Hand ITC" w:hAnsi="Bradley Hand ITC" w:cs="Bradley Hand ITC"/>
          <w:color w:val="BFBFBF" w:themeColor="background1" w:themeShade="BF"/>
          <w:sz w:val="26"/>
          <w:szCs w:val="26"/>
        </w:rPr>
      </w:pPr>
      <w:bookmarkStart w:id="2" w:name="_GoBack"/>
      <w:bookmarkEnd w:id="2"/>
    </w:p>
    <w:p w14:paraId="374570D7">
      <w:pPr>
        <w:spacing w:after="160" w:line="240" w:lineRule="auto"/>
        <w:jc w:val="both"/>
        <w:rPr>
          <w:rFonts w:hint="default" w:ascii="Bradley Hand ITC" w:hAnsi="Bradley Hand ITC" w:cs="Bradley Hand ITC"/>
          <w:color w:val="BFBFBF" w:themeColor="background1" w:themeShade="BF"/>
          <w:sz w:val="10"/>
          <w:szCs w:val="10"/>
        </w:rPr>
      </w:pPr>
      <w:r>
        <w:rPr>
          <w:rFonts w:hint="default" w:ascii="Bradley Hand ITC" w:hAnsi="Bradley Hand ITC" w:cs="Bradley Hand ITC"/>
          <w:color w:val="BFBFBF" w:themeColor="background1" w:themeShade="BF"/>
          <w:sz w:val="10"/>
          <w:szCs w:val="10"/>
        </w:rPr>
        <w:br w:type="page"/>
      </w:r>
    </w:p>
    <w:p w14:paraId="0B32CC16">
      <w:pPr>
        <w:pStyle w:val="13"/>
        <w:numPr>
          <w:ilvl w:val="0"/>
          <w:numId w:val="0"/>
        </w:numPr>
        <w:spacing w:after="160" w:line="360" w:lineRule="auto"/>
        <w:ind w:left="360" w:leftChars="0"/>
        <w:jc w:val="both"/>
        <w:rPr>
          <w:rFonts w:ascii="Cambria" w:hAnsi="Cambria"/>
          <w:b/>
          <w:bCs/>
        </w:rPr>
      </w:pPr>
      <w:r>
        <w:rPr>
          <w:rFonts w:hint="default" w:ascii="Cambria" w:hAnsi="Cambria"/>
          <w:b/>
          <w:bCs/>
          <w:lang w:val="en-US"/>
        </w:rPr>
        <w:t xml:space="preserve">H. </w:t>
      </w:r>
      <w:r>
        <w:rPr>
          <w:rFonts w:ascii="Cambria" w:hAnsi="Cambria"/>
          <w:b/>
          <w:bCs/>
        </w:rPr>
        <w:t>Kesimpulan</w:t>
      </w:r>
    </w:p>
    <w:p w14:paraId="1B3AE3C3">
      <w:pPr>
        <w:pStyle w:val="13"/>
        <w:spacing w:after="160" w:line="360" w:lineRule="auto"/>
        <w:jc w:val="both"/>
        <w:rPr>
          <w:rFonts w:ascii="Cambria" w:hAnsi="Cambria"/>
          <w:b/>
          <w:bCs/>
        </w:rPr>
      </w:pPr>
      <w:r>
        <w:rPr>
          <w:rFonts w:hint="default" w:ascii="Cambria" w:hAnsi="Cambria" w:eastAsia="SimSun" w:cs="Cambria"/>
          <w:sz w:val="24"/>
          <w:szCs w:val="24"/>
        </w:rPr>
        <w:t>Berdasarkan praktikum ini, dapat disimpulkan bahwa penggunaan NumPy jauh lebih optimal untuk melakukan operasi matriks dibandingkan dengan list biasa. NumPy menawarkan efisiensi yang lebih tinggi, kecepatan proses yang lebih baik, serta dilengkapi dengan berbagai fitur bawaan yang mendukung pengolahan data numerik. Meskipun demikian, list tetap memiliki peran penting sebagai struktur data umum dalam Python, terutama untuk data yang bersifat campuran. Selain itu, pemahaman tentang indeksasi sangat penting agar dapat mengakses dan memanipulasi elemen-elemen dalam matriks atau array dengan tepat dan efektif.</w:t>
      </w:r>
    </w:p>
    <w:p w14:paraId="1702751E">
      <w:pPr>
        <w:spacing w:after="160" w:line="259" w:lineRule="auto"/>
        <w:rPr>
          <w:rFonts w:ascii="Cambria" w:hAnsi="Cambria"/>
        </w:rPr>
      </w:pPr>
      <w:r>
        <w:rPr>
          <w:rFonts w:ascii="Cambria" w:hAnsi="Cambria"/>
        </w:rPr>
        <w:br w:type="page"/>
      </w:r>
    </w:p>
    <w:p w14:paraId="56830914">
      <w:pPr>
        <w:spacing w:after="160" w:line="360" w:lineRule="auto"/>
        <w:jc w:val="center"/>
        <w:rPr>
          <w:rFonts w:ascii="Cambria" w:hAnsi="Cambria"/>
          <w:b/>
          <w:bCs/>
          <w:sz w:val="28"/>
          <w:szCs w:val="28"/>
        </w:rPr>
      </w:pPr>
      <w:r>
        <w:rPr>
          <w:rFonts w:ascii="Cambria" w:hAnsi="Cambria"/>
          <w:b/>
          <w:bCs/>
          <w:sz w:val="28"/>
          <w:szCs w:val="28"/>
        </w:rPr>
        <w:t>DAFTAR PUSTAKA</w:t>
      </w:r>
    </w:p>
    <w:p w14:paraId="2E4BC0F4">
      <w:pPr>
        <w:spacing w:after="160" w:line="259" w:lineRule="auto"/>
        <w:ind w:firstLine="720"/>
        <w:rPr>
          <w:rFonts w:ascii="Cambria" w:hAnsi="Cambria"/>
          <w:i/>
          <w:iCs/>
        </w:rPr>
      </w:pPr>
      <w:r>
        <w:rPr>
          <w:rFonts w:ascii="Cambria" w:hAnsi="Cambria"/>
          <w:i/>
          <w:iCs/>
        </w:rPr>
        <w:t>https://drive.google.com/file/d/1YAQCbn2yYtZaQ18ypmFsQYhaWMIvqUed/view?usp=drivesdk</w:t>
      </w:r>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Bradley Hand ITC">
    <w:panose1 w:val="03070402050302030203"/>
    <w:charset w:val="00"/>
    <w:family w:val="auto"/>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6824D6">
    <w:pPr>
      <w:pStyle w:val="5"/>
      <w:jc w:val="right"/>
      <w:rPr>
        <w:rFonts w:ascii="Cambria" w:hAnsi="Cambria"/>
        <w:sz w:val="20"/>
        <w:szCs w:val="20"/>
      </w:rPr>
    </w:pPr>
    <w:r>
      <w:rPr>
        <w:rFonts w:ascii="Cambria" w:hAnsi="Cambria"/>
        <w:sz w:val="20"/>
        <w:szCs w:val="20"/>
      </w:rPr>
      <w:t>Laporan Simulasi Aljabar Linear 2025</w:t>
    </w:r>
  </w:p>
  <w:p w14:paraId="7F6D8452">
    <w:pPr>
      <w:pStyle w:val="5"/>
      <w:jc w:val="right"/>
      <w:rPr>
        <w:rFonts w:ascii="Cambria" w:hAnsi="Cambria"/>
        <w:sz w:val="20"/>
        <w:szCs w:val="20"/>
      </w:rPr>
    </w:pPr>
    <w:r>
      <w:rPr>
        <w:rFonts w:hAnsi="Cambria"/>
        <w:sz w:val="20"/>
        <w:szCs w:val="20"/>
        <w:lang w:val="en-US"/>
      </w:rPr>
      <w:t>Ajewinata</w:t>
    </w:r>
  </w:p>
  <w:p w14:paraId="1AC97CA1"/>
  <w:p w14:paraId="451D9A52">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0000002"/>
    <w:multiLevelType w:val="multilevel"/>
    <w:tmpl w:val="00000002"/>
    <w:lvl w:ilvl="0" w:tentative="0">
      <w:start w:val="1"/>
      <w:numFmt w:val="decimal"/>
      <w:lvlText w:val="%1."/>
      <w:lvlJc w:val="left"/>
      <w:pPr>
        <w:ind w:left="1080"/>
      </w:pPr>
      <w:rPr>
        <w:rFonts w:ascii="Cambria" w:hAnsi="Cambria" w:eastAsia="Cambria" w:cs="Cambria"/>
        <w:b w:val="0"/>
        <w:i w:val="0"/>
        <w:color w:val="000000"/>
        <w:sz w:val="24"/>
        <w:szCs w:val="24"/>
        <w:u w:val="none" w:color="000000"/>
        <w:shd w:val="clear" w:color="auto" w:fill="auto"/>
        <w:vertAlign w:val="baseline"/>
      </w:rPr>
    </w:lvl>
    <w:lvl w:ilvl="1" w:tentative="0">
      <w:start w:val="1"/>
      <w:numFmt w:val="lowerLetter"/>
      <w:lvlText w:val="%2."/>
      <w:lvlJc w:val="left"/>
      <w:pPr>
        <w:ind w:left="1680" w:hanging="360"/>
      </w:pPr>
    </w:lvl>
    <w:lvl w:ilvl="2" w:tentative="0">
      <w:start w:val="5"/>
      <w:numFmt w:val="upperLetter"/>
      <w:lvlText w:val="%3."/>
      <w:lvlJc w:val="left"/>
      <w:pPr>
        <w:ind w:left="2580" w:hanging="360"/>
      </w:pPr>
      <w:rPr>
        <w:rFonts w:hint="default"/>
      </w:rPr>
    </w:lvl>
    <w:lvl w:ilvl="3" w:tentative="0">
      <w:start w:val="1"/>
      <w:numFmt w:val="decimal"/>
      <w:lvlText w:val="%4."/>
      <w:lvlJc w:val="left"/>
      <w:pPr>
        <w:ind w:left="3120" w:hanging="360"/>
      </w:pPr>
    </w:lvl>
    <w:lvl w:ilvl="4" w:tentative="0">
      <w:start w:val="1"/>
      <w:numFmt w:val="lowerLetter"/>
      <w:lvlText w:val="%5."/>
      <w:lvlJc w:val="left"/>
      <w:pPr>
        <w:ind w:left="3840" w:hanging="360"/>
      </w:pPr>
    </w:lvl>
    <w:lvl w:ilvl="5" w:tentative="0">
      <w:start w:val="1"/>
      <w:numFmt w:val="lowerRoman"/>
      <w:lvlText w:val="%6."/>
      <w:lvlJc w:val="right"/>
      <w:pPr>
        <w:ind w:left="4560" w:hanging="180"/>
      </w:pPr>
    </w:lvl>
    <w:lvl w:ilvl="6" w:tentative="0">
      <w:start w:val="1"/>
      <w:numFmt w:val="decimal"/>
      <w:lvlText w:val="%7."/>
      <w:lvlJc w:val="left"/>
      <w:pPr>
        <w:ind w:left="5280" w:hanging="360"/>
      </w:pPr>
    </w:lvl>
    <w:lvl w:ilvl="7" w:tentative="0">
      <w:start w:val="1"/>
      <w:numFmt w:val="lowerLetter"/>
      <w:lvlText w:val="%8."/>
      <w:lvlJc w:val="left"/>
      <w:pPr>
        <w:ind w:left="6000" w:hanging="360"/>
      </w:pPr>
    </w:lvl>
    <w:lvl w:ilvl="8" w:tentative="0">
      <w:start w:val="1"/>
      <w:numFmt w:val="lowerRoman"/>
      <w:lvlText w:val="%9."/>
      <w:lvlJc w:val="right"/>
      <w:pPr>
        <w:ind w:left="6720" w:hanging="180"/>
      </w:pPr>
    </w:lvl>
  </w:abstractNum>
  <w:abstractNum w:abstractNumId="2">
    <w:nsid w:val="00000003"/>
    <w:multiLevelType w:val="multilevel"/>
    <w:tmpl w:val="00000003"/>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00000004"/>
    <w:multiLevelType w:val="multilevel"/>
    <w:tmpl w:val="0000000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00000006"/>
    <w:multiLevelType w:val="multilevel"/>
    <w:tmpl w:val="00000006"/>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ACE4448"/>
    <w:rsid w:val="49D412F1"/>
    <w:rsid w:val="622D306D"/>
    <w:rsid w:val="65570D6B"/>
    <w:rsid w:val="694B3C1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99"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qFormat="1" w:unhideWhenUsed="0" w:uiPriority="99" w:semiHidden="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Calibri" w:cs="SimSun"/>
      <w:kern w:val="2"/>
      <w:sz w:val="24"/>
      <w:szCs w:val="24"/>
      <w:lang w:val="en-US" w:eastAsia="en-US" w:bidi="ar-SA"/>
      <w14:ligatures w14:val="standardContextual"/>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5">
    <w:name w:val="footer"/>
    <w:basedOn w:val="1"/>
    <w:link w:val="22"/>
    <w:qFormat/>
    <w:uiPriority w:val="99"/>
    <w:pPr>
      <w:tabs>
        <w:tab w:val="center" w:pos="4513"/>
        <w:tab w:val="right" w:pos="9026"/>
      </w:tabs>
    </w:pPr>
  </w:style>
  <w:style w:type="paragraph" w:styleId="6">
    <w:name w:val="header"/>
    <w:basedOn w:val="1"/>
    <w:link w:val="21"/>
    <w:qFormat/>
    <w:uiPriority w:val="99"/>
    <w:pPr>
      <w:tabs>
        <w:tab w:val="center" w:pos="4513"/>
        <w:tab w:val="right" w:pos="9026"/>
      </w:tabs>
    </w:pPr>
  </w:style>
  <w:style w:type="character" w:styleId="7">
    <w:name w:val="HTML Code"/>
    <w:basedOn w:val="3"/>
    <w:uiPriority w:val="0"/>
    <w:rPr>
      <w:rFonts w:ascii="Courier New" w:hAnsi="Courier New" w:cs="Courier New"/>
      <w:sz w:val="20"/>
      <w:szCs w:val="20"/>
    </w:rPr>
  </w:style>
  <w:style w:type="character" w:styleId="8">
    <w:name w:val="line number"/>
    <w:basedOn w:val="3"/>
    <w:qFormat/>
    <w:uiPriority w:val="99"/>
  </w:style>
  <w:style w:type="paragraph" w:styleId="9">
    <w:name w:val="Normal (Web)"/>
    <w:basedOn w:val="1"/>
    <w:qFormat/>
    <w:uiPriority w:val="99"/>
    <w:pPr>
      <w:spacing w:before="100" w:beforeAutospacing="1" w:after="100" w:afterAutospacing="1"/>
    </w:pPr>
    <w:rPr>
      <w:rFonts w:ascii="Times New Roman" w:hAnsi="Times New Roman" w:eastAsia="Times New Roman" w:cs="Times New Roman"/>
      <w:kern w:val="0"/>
      <w:lang w:val="zh-CN" w:eastAsia="zh-CN"/>
      <w14:ligatures w14:val="none"/>
    </w:rPr>
  </w:style>
  <w:style w:type="character" w:styleId="10">
    <w:name w:val="Strong"/>
    <w:basedOn w:val="3"/>
    <w:qFormat/>
    <w:uiPriority w:val="22"/>
    <w:rPr>
      <w:b/>
      <w:bCs/>
    </w:rPr>
  </w:style>
  <w:style w:type="table" w:styleId="11">
    <w:name w:val="Table Grid"/>
    <w:basedOn w:val="4"/>
    <w:uiPriority w:val="39"/>
    <w:pPr>
      <w:spacing w:after="0" w:line="240" w:lineRule="auto"/>
    </w:pPr>
    <w:rPr>
      <w:kern w:val="2"/>
      <w:sz w:val="24"/>
      <w:szCs w:val="24"/>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No Spacing"/>
    <w:qFormat/>
    <w:uiPriority w:val="1"/>
    <w:pPr>
      <w:spacing w:after="0" w:line="240" w:lineRule="auto"/>
    </w:pPr>
    <w:rPr>
      <w:rFonts w:ascii="Calibri" w:hAnsi="Calibri" w:eastAsia="Calibri" w:cs="SimSun"/>
      <w:kern w:val="2"/>
      <w:sz w:val="24"/>
      <w:szCs w:val="24"/>
      <w:lang w:val="en-US" w:eastAsia="en-US" w:bidi="ar-SA"/>
      <w14:ligatures w14:val="standardContextual"/>
    </w:rPr>
  </w:style>
  <w:style w:type="paragraph" w:styleId="13">
    <w:name w:val="List Paragraph"/>
    <w:basedOn w:val="1"/>
    <w:qFormat/>
    <w:uiPriority w:val="34"/>
    <w:pPr>
      <w:ind w:left="720"/>
      <w:contextualSpacing/>
    </w:pPr>
  </w:style>
  <w:style w:type="character" w:styleId="14">
    <w:name w:val="Placeholder Text"/>
    <w:basedOn w:val="3"/>
    <w:qFormat/>
    <w:uiPriority w:val="99"/>
    <w:rPr>
      <w:color w:val="808080"/>
    </w:rPr>
  </w:style>
  <w:style w:type="table" w:customStyle="1" w:styleId="15">
    <w:name w:val="Grid Table Light"/>
    <w:basedOn w:val="4"/>
    <w:qFormat/>
    <w:uiPriority w:val="40"/>
    <w:pPr>
      <w:spacing w:after="0" w:line="240" w:lineRule="auto"/>
    </w:p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16">
    <w:name w:val="Plain Table 1"/>
    <w:basedOn w:val="4"/>
    <w:qFormat/>
    <w:uiPriority w:val="41"/>
    <w:pPr>
      <w:spacing w:after="0" w:line="240" w:lineRule="auto"/>
    </w:p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17">
    <w:name w:val="Plain Table 2"/>
    <w:basedOn w:val="4"/>
    <w:qFormat/>
    <w:uiPriority w:val="42"/>
    <w:pPr>
      <w:spacing w:after="0" w:line="240" w:lineRule="auto"/>
    </w:pPr>
    <w:tblPr>
      <w:tblBorders>
        <w:top w:val="single" w:color="7F7F7F" w:sz="4" w:space="0"/>
        <w:bottom w:val="single" w:color="7F7F7F" w:sz="4" w:space="0"/>
      </w:tblBorders>
    </w:tblPr>
    <w:tblStylePr w:type="firstRow">
      <w:rPr>
        <w:b/>
        <w:bCs/>
      </w:rPr>
      <w:tcPr>
        <w:tcBorders>
          <w:bottom w:val="single" w:color="7F7F7F" w:sz="4" w:space="0"/>
        </w:tcBorders>
      </w:tcPr>
    </w:tblStylePr>
    <w:tblStylePr w:type="lastRow">
      <w:rPr>
        <w:b/>
        <w:bCs/>
      </w:rPr>
      <w:tcPr>
        <w:tcBorders>
          <w:top w:val="single" w:color="7F7F7F" w:sz="4" w:space="0"/>
        </w:tcBorders>
      </w:tcPr>
    </w:tblStylePr>
    <w:tblStylePr w:type="firstCol">
      <w:rPr>
        <w:b/>
        <w:bCs/>
      </w:rPr>
    </w:tblStylePr>
    <w:tblStylePr w:type="lastCol">
      <w:rPr>
        <w:b/>
        <w:bCs/>
      </w:rPr>
    </w:tblStylePr>
    <w:tblStylePr w:type="band1Vert">
      <w:tcPr>
        <w:tcBorders>
          <w:left w:val="single" w:color="7F7F7F" w:sz="4" w:space="0"/>
          <w:right w:val="single" w:color="7F7F7F" w:sz="4" w:space="0"/>
        </w:tcBorders>
      </w:tcPr>
    </w:tblStylePr>
    <w:tblStylePr w:type="band2Vert">
      <w:tcPr>
        <w:tcBorders>
          <w:left w:val="single" w:color="7F7F7F" w:sz="4" w:space="0"/>
          <w:right w:val="single" w:color="7F7F7F" w:sz="4" w:space="0"/>
        </w:tcBorders>
      </w:tcPr>
    </w:tblStylePr>
    <w:tblStylePr w:type="band1Horz">
      <w:tcPr>
        <w:tcBorders>
          <w:top w:val="single" w:color="7F7F7F" w:sz="4" w:space="0"/>
          <w:bottom w:val="single" w:color="7F7F7F" w:sz="4" w:space="0"/>
        </w:tcBorders>
      </w:tcPr>
    </w:tblStylePr>
  </w:style>
  <w:style w:type="table" w:customStyle="1" w:styleId="18">
    <w:name w:val="Plain Table 3"/>
    <w:basedOn w:val="4"/>
    <w:qFormat/>
    <w:uiPriority w:val="43"/>
    <w:pPr>
      <w:spacing w:after="0" w:line="240" w:lineRule="auto"/>
    </w:pPr>
    <w:tblStylePr w:type="firstRow">
      <w:rPr>
        <w:b/>
        <w:bCs/>
        <w:caps/>
      </w:rPr>
      <w:tcPr>
        <w:tcBorders>
          <w:bottom w:val="single" w:color="7F7F7F"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 w:type="table" w:customStyle="1" w:styleId="19">
    <w:name w:val="Plain Table 4"/>
    <w:basedOn w:val="4"/>
    <w:qFormat/>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20">
    <w:name w:val="Plain Table 5"/>
    <w:basedOn w:val="4"/>
    <w:qFormat/>
    <w:uiPriority w:val="45"/>
    <w:pPr>
      <w:spacing w:after="0" w:line="240" w:lineRule="auto"/>
    </w:pPr>
    <w:tblStylePr w:type="firstRow">
      <w:rPr>
        <w:rFonts w:ascii="Calibri Light" w:hAnsi="Calibri Light" w:eastAsia="SimSun" w:cs="SimSun"/>
        <w:i/>
        <w:iCs/>
        <w:sz w:val="26"/>
      </w:rPr>
      <w:tcPr>
        <w:tcBorders>
          <w:bottom w:val="single" w:color="7F7F7F" w:sz="4" w:space="0"/>
        </w:tcBorders>
        <w:shd w:val="clear" w:color="auto" w:fill="FFFFFF"/>
      </w:tcPr>
    </w:tblStylePr>
    <w:tblStylePr w:type="lastRow">
      <w:rPr>
        <w:rFonts w:ascii="Calibri Light" w:hAnsi="Calibri Light" w:eastAsia="SimSun" w:cs="SimSun"/>
        <w:i/>
        <w:iCs/>
        <w:sz w:val="26"/>
      </w:rPr>
      <w:tcPr>
        <w:tcBorders>
          <w:top w:val="single" w:color="7F7F7F" w:sz="4" w:space="0"/>
        </w:tcBorders>
        <w:shd w:val="clear" w:color="auto" w:fill="FFFFFF"/>
      </w:tcPr>
    </w:tblStylePr>
    <w:tblStylePr w:type="firstCol">
      <w:pPr>
        <w:jc w:val="right"/>
      </w:pPr>
      <w:rPr>
        <w:rFonts w:ascii="Calibri Light" w:hAnsi="Calibri Light" w:eastAsia="SimSun" w:cs="SimSun"/>
        <w:i/>
        <w:iCs/>
        <w:sz w:val="26"/>
      </w:rPr>
      <w:tcPr>
        <w:tcBorders>
          <w:right w:val="single" w:color="7F7F7F" w:sz="4" w:space="0"/>
        </w:tcBorders>
        <w:shd w:val="clear" w:color="auto" w:fill="FFFFFF"/>
      </w:tcPr>
    </w:tblStylePr>
    <w:tblStylePr w:type="lastCol">
      <w:rPr>
        <w:rFonts w:ascii="Calibri Light" w:hAnsi="Calibri Light" w:eastAsia="SimSun" w:cs="SimSun"/>
        <w:i/>
        <w:iCs/>
        <w:sz w:val="26"/>
      </w:rPr>
      <w:tcPr>
        <w:tcBorders>
          <w:left w:val="single" w:color="7F7F7F" w:sz="4" w:space="0"/>
        </w:tcBorders>
        <w:shd w:val="clear" w:color="auto" w:fill="FFFFFF"/>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21">
    <w:name w:val="Header Char_8ec14672-baba-4472-8da8-b3f512e6d79e"/>
    <w:basedOn w:val="3"/>
    <w:link w:val="6"/>
    <w:qFormat/>
    <w:uiPriority w:val="99"/>
    <w:rPr>
      <w:kern w:val="2"/>
      <w:sz w:val="24"/>
      <w:szCs w:val="24"/>
      <w:lang w:val="en-US"/>
      <w14:ligatures w14:val="standardContextual"/>
    </w:rPr>
  </w:style>
  <w:style w:type="character" w:customStyle="1" w:styleId="22">
    <w:name w:val="Footer Char_daf9b950-7ddd-463f-a8de-e35731d27ce9"/>
    <w:basedOn w:val="3"/>
    <w:link w:val="5"/>
    <w:qFormat/>
    <w:uiPriority w:val="99"/>
    <w:rPr>
      <w:kern w:val="2"/>
      <w:sz w:val="24"/>
      <w:szCs w:val="24"/>
      <w:lang w:val="en-US"/>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490</Words>
  <Characters>3264</Characters>
  <Paragraphs>207</Paragraphs>
  <TotalTime>14</TotalTime>
  <ScaleCrop>false</ScaleCrop>
  <LinksUpToDate>false</LinksUpToDate>
  <CharactersWithSpaces>3891</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2025-03-15T05:46:00Z</dcterms:created>
  <dc:creator>Hype G12</dc:creator>
  <cp:lastModifiedBy>DELL</cp:lastModifiedBy>
  <cp:lastPrinted>2025-03-15T15:08:00Z</cp:lastPrinted>
  <dcterms:modified xsi:type="dcterms:W3CDTF">2025-05-17T02:47:48Z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d35592bb277a4a6cb739109c1c9a8415</vt:lpwstr>
  </property>
  <property fmtid="{D5CDD505-2E9C-101B-9397-08002B2CF9AE}" pid="3" name="KSOProductBuildVer">
    <vt:lpwstr>2057-12.2.0.20796</vt:lpwstr>
  </property>
</Properties>
</file>